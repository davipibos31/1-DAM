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40067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5400000" cy="1908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ca899" stroked="f" style="position:absolute;margin-left:0pt;margin-top:-1.55pt;width:425.15pt;height:1.45pt;mso-wrap-style:none;v-text-anchor:middle;mso-position-horizontal:center;mso-position-vertical:top">
                <v:fill o:detectmouseclick="t" type="solid" color2="#535766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1. ¿Con qué se corresponden las siglas CD, BD y FD?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2. Asocia a cada tipo de plano la letra que lo identifica.</w:t>
      </w:r>
    </w:p>
    <w:tbl>
      <w:tblPr>
        <w:tblStyle w:val="NormalTablePHPDOCX"/>
        <w:tblW w:w="850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4252"/>
      </w:tblGrid>
      <w:tr>
        <w:trPr/>
        <w:tc>
          <w:tcPr>
            <w:tcW w:w="42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textAlignment w:val="top"/>
              <w:rPr>
                <w:rFonts w:eastAsia="Arial"/>
                <w:kern w:val="0"/>
                <w:lang w:val="es-ES" w:eastAsia="es-ES" w:bidi="ar-SA"/>
              </w:rPr>
            </w:pPr>
            <w:r>
              <w:rPr>
                <w:rFonts w:eastAsia="Arial" w:cs="Arial"/>
                <w:b/>
                <w:color w:val="000000"/>
                <w:kern w:val="0"/>
                <w:sz w:val="21"/>
                <w:szCs w:val="21"/>
                <w:lang w:val="es-ES" w:eastAsia="es-ES" w:bidi="ar-SA"/>
              </w:rPr>
              <w:t>E</w:t>
            </w:r>
          </w:p>
        </w:tc>
        <w:tc>
          <w:tcPr>
            <w:tcW w:w="42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textAlignment w:val="top"/>
              <w:rPr>
                <w:rFonts w:eastAsia="Arial"/>
                <w:kern w:val="0"/>
                <w:lang w:val="es-ES" w:eastAsia="es-ES" w:bidi="ar-SA"/>
              </w:rPr>
            </w:pPr>
            <w:r>
              <w:rPr>
                <w:rFonts w:eastAsia="Arial" w:cs="Arial"/>
                <w:b/>
                <w:color w:val="000000"/>
                <w:kern w:val="0"/>
                <w:sz w:val="21"/>
                <w:szCs w:val="21"/>
                <w:lang w:val="es-ES" w:eastAsia="es-ES" w:bidi="ar-SA"/>
              </w:rPr>
              <w:t>Eléctrico</w:t>
            </w:r>
          </w:p>
        </w:tc>
      </w:tr>
      <w:tr>
        <w:trPr/>
        <w:tc>
          <w:tcPr>
            <w:tcW w:w="42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textAlignment w:val="top"/>
              <w:rPr>
                <w:rFonts w:eastAsia="Arial"/>
                <w:kern w:val="0"/>
                <w:lang w:val="es-ES" w:eastAsia="es-ES" w:bidi="ar-SA"/>
              </w:rPr>
            </w:pPr>
            <w:r>
              <w:rPr>
                <w:rFonts w:eastAsia="Arial" w:cs="Arial"/>
                <w:b/>
                <w:color w:val="000000"/>
                <w:kern w:val="0"/>
                <w:sz w:val="21"/>
                <w:szCs w:val="21"/>
                <w:lang w:val="es-ES" w:eastAsia="es-ES" w:bidi="ar-SA"/>
              </w:rPr>
              <w:t>A</w:t>
            </w:r>
          </w:p>
        </w:tc>
        <w:tc>
          <w:tcPr>
            <w:tcW w:w="42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textAlignment w:val="top"/>
              <w:rPr>
                <w:rFonts w:eastAsia="Arial"/>
                <w:kern w:val="0"/>
                <w:lang w:val="es-ES" w:eastAsia="es-ES" w:bidi="ar-SA"/>
              </w:rPr>
            </w:pPr>
            <w:r>
              <w:rPr>
                <w:rFonts w:eastAsia="Arial" w:cs="Arial"/>
                <w:b/>
                <w:color w:val="000000"/>
                <w:kern w:val="0"/>
                <w:sz w:val="21"/>
                <w:szCs w:val="21"/>
                <w:lang w:val="es-ES" w:eastAsia="es-ES" w:bidi="ar-SA"/>
              </w:rPr>
              <w:t>Comunicaciones</w:t>
            </w:r>
          </w:p>
        </w:tc>
      </w:tr>
      <w:tr>
        <w:trPr/>
        <w:tc>
          <w:tcPr>
            <w:tcW w:w="42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textAlignment w:val="top"/>
              <w:rPr>
                <w:rFonts w:eastAsia="Arial"/>
                <w:kern w:val="0"/>
                <w:lang w:val="es-ES" w:eastAsia="es-ES" w:bidi="ar-SA"/>
              </w:rPr>
            </w:pPr>
            <w:r>
              <w:rPr>
                <w:rFonts w:eastAsia="Arial" w:cs="Arial"/>
                <w:b/>
                <w:color w:val="000000"/>
                <w:kern w:val="0"/>
                <w:sz w:val="21"/>
                <w:szCs w:val="21"/>
                <w:lang w:val="es-ES" w:eastAsia="es-ES" w:bidi="ar-SA"/>
              </w:rPr>
              <w:t>P</w:t>
            </w:r>
          </w:p>
        </w:tc>
        <w:tc>
          <w:tcPr>
            <w:tcW w:w="42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textAlignment w:val="top"/>
              <w:rPr>
                <w:rFonts w:eastAsia="Arial"/>
                <w:kern w:val="0"/>
                <w:lang w:val="es-ES" w:eastAsia="es-ES" w:bidi="ar-SA"/>
              </w:rPr>
            </w:pPr>
            <w:r>
              <w:rPr>
                <w:rFonts w:eastAsia="Arial" w:cs="Arial"/>
                <w:b/>
                <w:color w:val="000000"/>
                <w:kern w:val="0"/>
                <w:sz w:val="21"/>
                <w:szCs w:val="21"/>
                <w:lang w:val="es-ES" w:eastAsia="es-ES" w:bidi="ar-SA"/>
              </w:rPr>
              <w:t>Cañerías</w:t>
            </w:r>
          </w:p>
        </w:tc>
      </w:tr>
      <w:tr>
        <w:trPr/>
        <w:tc>
          <w:tcPr>
            <w:tcW w:w="42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textAlignment w:val="top"/>
              <w:rPr>
                <w:rFonts w:eastAsia="Arial"/>
                <w:kern w:val="0"/>
                <w:lang w:val="es-ES" w:eastAsia="es-ES" w:bidi="ar-SA"/>
              </w:rPr>
            </w:pPr>
            <w:r>
              <w:rPr>
                <w:rFonts w:eastAsia="Arial" w:cs="Arial"/>
                <w:b/>
                <w:color w:val="000000"/>
                <w:kern w:val="0"/>
                <w:sz w:val="21"/>
                <w:szCs w:val="21"/>
                <w:lang w:val="es-ES" w:eastAsia="es-ES" w:bidi="ar-SA"/>
              </w:rPr>
              <w:t>T</w:t>
            </w:r>
          </w:p>
        </w:tc>
        <w:tc>
          <w:tcPr>
            <w:tcW w:w="42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textAlignment w:val="top"/>
              <w:rPr>
                <w:rFonts w:eastAsia="Arial"/>
                <w:kern w:val="0"/>
                <w:lang w:val="es-ES" w:eastAsia="es-ES" w:bidi="ar-SA"/>
              </w:rPr>
            </w:pPr>
            <w:r>
              <w:rPr>
                <w:rFonts w:eastAsia="Arial" w:cs="Arial"/>
                <w:b/>
                <w:color w:val="000000"/>
                <w:kern w:val="0"/>
                <w:sz w:val="21"/>
                <w:szCs w:val="21"/>
                <w:lang w:val="es-ES" w:eastAsia="es-ES" w:bidi="ar-SA"/>
              </w:rPr>
              <w:t>Arquitectónico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3. ¿Qué elemento es el encargado de derivar una comunicación desde el exterior de la red al usuario correspondiente del interior de la red? ¿Con qué siglas se identifica?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4. En el siguiente esquema FTTH, identifica: el primer nivel de splitting, el segundo nivel de splitting, el ONT y el OLT: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/>
        <w:drawing>
          <wp:inline distT="0" distB="0" distL="0" distR="0">
            <wp:extent cx="1605915" cy="2505710"/>
            <wp:effectExtent l="0" t="0" r="0" b="0"/>
            <wp:docPr id="2" name="name161a634104e544" descr="bookid_ebase64_5d3da5989df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ame161a634104e544" descr="bookid_ebase64_5d3da5989df87.png"/>
                    <pic:cNvPicPr>
                      <a:picLocks noChangeAspect="1" noChangeArrowheads="1"/>
                    </pic:cNvPicPr>
                  </pic:nvPicPr>
                  <pic:blipFill>
                    <a:blip r:link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915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5. Identifica los siguientes elementos de fibra óptica: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/>
        <w:drawing>
          <wp:inline distT="0" distB="0" distL="0" distR="0">
            <wp:extent cx="4053840" cy="1137285"/>
            <wp:effectExtent l="0" t="0" r="0" b="0"/>
            <wp:docPr id="3" name="name161a634104ed5a" descr="bookid_ebase64_5d3da5993b06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ame161a634104ed5a" descr="bookid_ebase64_5d3da5993b06c.png"/>
                    <pic:cNvPicPr>
                      <a:picLocks noChangeAspect="1" noChangeArrowheads="1"/>
                    </pic:cNvPicPr>
                  </pic:nvPicPr>
                  <pic:blipFill>
                    <a:blip r:link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6. ¿Cómo se llama a la distribución de los armarios en filas y enfrentados en los que se inyecta aire por la parte interior trasera y en donde el aire caliente sale por la parte superior derecha?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7. Responde si es verdadera o falsa la siguiente afirmación: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i/>
          <w:color w:val="000000"/>
          <w:sz w:val="21"/>
          <w:szCs w:val="21"/>
        </w:rPr>
        <w:t>Cada distribuidor de planta puede alcanzar equipos que no estén a más de 200 m en canalización de donde él está ubicado.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8. Identifica los siguientes elementos: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/>
        <w:drawing>
          <wp:inline distT="0" distB="0" distL="0" distR="0">
            <wp:extent cx="3031490" cy="741680"/>
            <wp:effectExtent l="0" t="0" r="0" b="0"/>
            <wp:docPr id="4" name="name161a634104f726" descr="bookid_ebase64_5d3da599983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ame161a634104f726" descr="bookid_ebase64_5d3da5999835e.png"/>
                    <pic:cNvPicPr>
                      <a:picLocks noChangeAspect="1" noChangeArrowheads="1"/>
                    </pic:cNvPicPr>
                  </pic:nvPicPr>
                  <pic:blipFill>
                    <a:blip r:link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49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9. ¿Qué elemento es el encargado de derivar una comunicación desde el exterior de la red al usuario correspondiente del interior de la red? ¿Con qué siglas se identifica?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10. ¿Qué significa FTTH y HFC?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11. Indica cómo elegir un medio para el subsistema horizontal en un taller con máquinas.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12. ¿Qué tipo de router es el siguiente según sus conexiones traseras?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/>
        <w:drawing>
          <wp:inline distT="0" distB="0" distL="0" distR="0">
            <wp:extent cx="2930525" cy="554355"/>
            <wp:effectExtent l="0" t="0" r="0" b="0"/>
            <wp:docPr id="5" name="name161a63410500d3" descr="bookid_ebase64_5d3da59c522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ame161a63410500d3" descr="bookid_ebase64_5d3da59c52258.png"/>
                    <pic:cNvPicPr>
                      <a:picLocks noChangeAspect="1" noChangeArrowheads="1"/>
                    </pic:cNvPicPr>
                  </pic:nvPicPr>
                  <pic:blipFill>
                    <a:blip r:link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525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13. </w:t>
      </w:r>
      <w:r>
        <w:rPr>
          <w:rFonts w:cs="Arial"/>
          <w:b/>
          <w:color w:val="000000"/>
          <w:sz w:val="21"/>
          <w:szCs w:val="21"/>
        </w:rPr>
        <w:t>Ordenalos niveles de representación de los planos de telecomunicacionescomenzando por el 0 hasta el 5.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left"/>
        <w:rPr>
          <w:rFonts w:ascii="Arial" w:hAnsi="Arial" w:cs="Arial"/>
          <w:b/>
          <w:b/>
          <w:color w:val="000000"/>
          <w:sz w:val="21"/>
          <w:szCs w:val="21"/>
        </w:rPr>
      </w:pPr>
      <w:r>
        <w:rPr>
          <w:rFonts w:cs="Arial"/>
          <w:b/>
          <w:color w:val="000000"/>
          <w:sz w:val="21"/>
          <w:szCs w:val="21"/>
        </w:rPr>
        <w:t>Plantillasde cableado y equipamiento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left"/>
        <w:rPr>
          <w:rFonts w:ascii="Arial" w:hAnsi="Arial" w:cs="Arial"/>
          <w:b/>
          <w:b/>
          <w:color w:val="000000"/>
          <w:sz w:val="21"/>
          <w:szCs w:val="21"/>
        </w:rPr>
      </w:pPr>
      <w:r>
        <w:rPr>
          <w:rFonts w:cs="Arial"/>
          <w:b/>
          <w:color w:val="000000"/>
          <w:sz w:val="21"/>
          <w:szCs w:val="21"/>
        </w:rPr>
        <w:t>Áreasde trabajo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left"/>
        <w:rPr>
          <w:rFonts w:ascii="Arial" w:hAnsi="Arial" w:cs="Arial"/>
          <w:b/>
          <w:b/>
          <w:color w:val="000000"/>
          <w:sz w:val="21"/>
          <w:szCs w:val="21"/>
        </w:rPr>
      </w:pPr>
      <w:r>
        <w:rPr>
          <w:rFonts w:cs="Arial"/>
          <w:b/>
          <w:color w:val="000000"/>
          <w:sz w:val="21"/>
          <w:szCs w:val="21"/>
        </w:rPr>
        <w:t>Planosde campus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left"/>
        <w:rPr>
          <w:rFonts w:ascii="Arial" w:hAnsi="Arial" w:cs="Arial"/>
          <w:b/>
          <w:b/>
          <w:color w:val="000000"/>
          <w:sz w:val="21"/>
          <w:szCs w:val="21"/>
        </w:rPr>
      </w:pPr>
      <w:r>
        <w:rPr>
          <w:rFonts w:cs="Arial"/>
          <w:b/>
          <w:color w:val="000000"/>
          <w:sz w:val="21"/>
          <w:szCs w:val="21"/>
        </w:rPr>
        <w:t>Planode edificio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left"/>
        <w:rPr>
          <w:rFonts w:ascii="Arial" w:hAnsi="Arial" w:cs="Arial"/>
          <w:b/>
          <w:b/>
          <w:color w:val="000000"/>
          <w:sz w:val="21"/>
          <w:szCs w:val="21"/>
        </w:rPr>
      </w:pPr>
      <w:r>
        <w:rPr>
          <w:rFonts w:cs="Arial"/>
          <w:b/>
          <w:color w:val="000000"/>
          <w:sz w:val="21"/>
          <w:szCs w:val="21"/>
        </w:rPr>
        <w:t>Planode seguridad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left"/>
        <w:rPr>
          <w:rFonts w:ascii="Arial" w:hAnsi="Arial" w:cs="Arial"/>
          <w:b/>
          <w:b/>
          <w:color w:val="000000"/>
          <w:sz w:val="21"/>
          <w:szCs w:val="21"/>
        </w:rPr>
      </w:pPr>
      <w:r>
        <w:rPr>
          <w:rFonts w:cs="Arial"/>
          <w:b/>
          <w:color w:val="000000"/>
          <w:sz w:val="21"/>
          <w:szCs w:val="21"/>
        </w:rPr>
        <w:t>Salasde telecomunicaciones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br/>
        <w:t>14. Explica en qué consiste la representación simbólica de la red lógica y física.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15. Indica qué debe mostrarse en los planos orientados a telecomunicaciones.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16. Indica cuáles de las siguientes características se tendrán en cuenta a la hora de elegir un medio: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left"/>
        <w:rPr>
          <w:rFonts w:ascii="Arial" w:hAnsi="Arial" w:cs="Arial"/>
          <w:b/>
          <w:b/>
          <w:color w:val="000000"/>
          <w:sz w:val="21"/>
          <w:szCs w:val="21"/>
        </w:rPr>
      </w:pPr>
      <w:r>
        <w:rPr>
          <w:rFonts w:cs="Arial"/>
          <w:b/>
          <w:color w:val="000000"/>
          <w:sz w:val="21"/>
          <w:szCs w:val="21"/>
        </w:rPr>
        <w:t>El sistema operativo de los equipos.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left"/>
        <w:rPr>
          <w:rFonts w:ascii="Arial" w:hAnsi="Arial" w:cs="Arial"/>
          <w:b/>
          <w:b/>
          <w:color w:val="000000"/>
          <w:sz w:val="21"/>
          <w:szCs w:val="21"/>
        </w:rPr>
      </w:pPr>
      <w:r>
        <w:rPr>
          <w:rFonts w:cs="Arial"/>
          <w:b/>
          <w:color w:val="000000"/>
          <w:sz w:val="21"/>
          <w:szCs w:val="21"/>
        </w:rPr>
        <w:t>El ancho de banda.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left"/>
        <w:rPr>
          <w:rFonts w:ascii="Arial" w:hAnsi="Arial" w:cs="Arial"/>
          <w:b/>
          <w:b/>
          <w:color w:val="000000"/>
          <w:sz w:val="21"/>
          <w:szCs w:val="21"/>
        </w:rPr>
      </w:pPr>
      <w:r>
        <w:rPr>
          <w:rFonts w:cs="Arial"/>
          <w:b/>
          <w:color w:val="000000"/>
          <w:sz w:val="21"/>
          <w:szCs w:val="21"/>
        </w:rPr>
        <w:t>La marca del router a utilizar.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left"/>
        <w:rPr>
          <w:rFonts w:ascii="Arial" w:hAnsi="Arial" w:cs="Arial"/>
          <w:b/>
          <w:b/>
          <w:color w:val="000000"/>
          <w:sz w:val="21"/>
          <w:szCs w:val="21"/>
        </w:rPr>
      </w:pPr>
      <w:r>
        <w:rPr>
          <w:rFonts w:cs="Arial"/>
          <w:b/>
          <w:color w:val="000000"/>
          <w:sz w:val="21"/>
          <w:szCs w:val="21"/>
        </w:rPr>
        <w:t>La distancia a cubrir.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left"/>
        <w:rPr>
          <w:rFonts w:ascii="Arial" w:hAnsi="Arial" w:cs="Arial"/>
          <w:b/>
          <w:b/>
          <w:color w:val="000000"/>
          <w:sz w:val="21"/>
          <w:szCs w:val="21"/>
        </w:rPr>
      </w:pPr>
      <w:r>
        <w:rPr>
          <w:rFonts w:cs="Arial"/>
          <w:b/>
          <w:color w:val="000000"/>
          <w:sz w:val="21"/>
          <w:szCs w:val="21"/>
        </w:rPr>
        <w:t>El presupuesto económico.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left"/>
        <w:rPr>
          <w:rFonts w:ascii="Arial" w:hAnsi="Arial" w:cs="Arial"/>
          <w:b/>
          <w:b/>
          <w:color w:val="000000"/>
          <w:sz w:val="21"/>
          <w:szCs w:val="21"/>
        </w:rPr>
      </w:pPr>
      <w:r>
        <w:rPr>
          <w:rFonts w:cs="Arial"/>
          <w:b/>
          <w:color w:val="000000"/>
          <w:sz w:val="21"/>
          <w:szCs w:val="21"/>
        </w:rPr>
        <w:t>El número de equipos.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left"/>
        <w:rPr>
          <w:rFonts w:ascii="Arial" w:hAnsi="Arial" w:cs="Arial"/>
          <w:b/>
          <w:b/>
          <w:color w:val="000000"/>
          <w:sz w:val="21"/>
          <w:szCs w:val="21"/>
        </w:rPr>
      </w:pPr>
      <w:r>
        <w:rPr>
          <w:rFonts w:cs="Arial"/>
          <w:b/>
          <w:color w:val="000000"/>
          <w:sz w:val="21"/>
          <w:szCs w:val="21"/>
        </w:rPr>
        <w:t>La velocidad.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17. Realiza un dibujo para cada uno de los siguientes elementos finales de la red.</w:t>
      </w:r>
    </w:p>
    <w:tbl>
      <w:tblPr>
        <w:tblStyle w:val="NormalTablePHPDOCX"/>
        <w:tblW w:w="850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6"/>
        <w:gridCol w:w="2126"/>
        <w:gridCol w:w="2126"/>
        <w:gridCol w:w="2126"/>
      </w:tblGrid>
      <w:tr>
        <w:trPr/>
        <w:tc>
          <w:tcPr>
            <w:tcW w:w="2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textAlignment w:val="top"/>
              <w:rPr>
                <w:rFonts w:eastAsia="Arial"/>
                <w:kern w:val="0"/>
                <w:lang w:val="es-ES" w:eastAsia="es-ES" w:bidi="ar-SA"/>
              </w:rPr>
            </w:pPr>
            <w:r>
              <w:rPr>
                <w:rFonts w:eastAsia="Arial" w:cs="Arial"/>
                <w:b/>
                <w:color w:val="000000"/>
                <w:kern w:val="0"/>
                <w:sz w:val="21"/>
                <w:szCs w:val="21"/>
                <w:lang w:val="es-ES" w:eastAsia="es-ES" w:bidi="ar-SA"/>
              </w:rPr>
              <w:t>Hub</w:t>
            </w:r>
          </w:p>
        </w:tc>
        <w:tc>
          <w:tcPr>
            <w:tcW w:w="2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textAlignment w:val="top"/>
              <w:rPr>
                <w:rFonts w:eastAsia="Arial"/>
                <w:kern w:val="0"/>
                <w:lang w:val="es-ES" w:eastAsia="es-ES" w:bidi="ar-SA"/>
              </w:rPr>
            </w:pPr>
            <w:r>
              <w:rPr>
                <w:rFonts w:eastAsia="Arial" w:cs="Arial"/>
                <w:b/>
                <w:color w:val="000000"/>
                <w:kern w:val="0"/>
                <w:sz w:val="21"/>
                <w:szCs w:val="21"/>
                <w:lang w:val="es-ES" w:eastAsia="es-ES" w:bidi="ar-SA"/>
              </w:rPr>
              <w:t>Switch</w:t>
            </w:r>
          </w:p>
        </w:tc>
        <w:tc>
          <w:tcPr>
            <w:tcW w:w="2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textAlignment w:val="top"/>
              <w:rPr>
                <w:rFonts w:eastAsia="Arial"/>
                <w:kern w:val="0"/>
                <w:lang w:val="es-ES" w:eastAsia="es-ES" w:bidi="ar-SA"/>
              </w:rPr>
            </w:pPr>
            <w:r>
              <w:rPr>
                <w:rFonts w:eastAsia="Arial" w:cs="Arial"/>
                <w:b/>
                <w:color w:val="000000"/>
                <w:kern w:val="0"/>
                <w:sz w:val="21"/>
                <w:szCs w:val="21"/>
                <w:lang w:val="es-ES" w:eastAsia="es-ES" w:bidi="ar-SA"/>
              </w:rPr>
              <w:t>Bridge</w:t>
            </w:r>
          </w:p>
        </w:tc>
        <w:tc>
          <w:tcPr>
            <w:tcW w:w="2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textAlignment w:val="top"/>
              <w:rPr>
                <w:rFonts w:eastAsia="Arial"/>
                <w:kern w:val="0"/>
                <w:lang w:val="es-ES" w:eastAsia="es-ES" w:bidi="ar-SA"/>
              </w:rPr>
            </w:pPr>
            <w:r>
              <w:rPr>
                <w:rFonts w:eastAsia="Arial" w:cs="Arial"/>
                <w:b/>
                <w:color w:val="000000"/>
                <w:kern w:val="0"/>
                <w:sz w:val="21"/>
                <w:szCs w:val="21"/>
                <w:lang w:val="es-ES" w:eastAsia="es-ES" w:bidi="ar-SA"/>
              </w:rPr>
              <w:t>Router</w:t>
            </w:r>
          </w:p>
        </w:tc>
      </w:tr>
      <w:tr>
        <w:trPr/>
        <w:tc>
          <w:tcPr>
            <w:tcW w:w="2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textAlignment w:val="top"/>
              <w:rPr>
                <w:rFonts w:ascii="Arial" w:hAnsi="Arial" w:eastAsia="Arial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Arial" w:cs=""/>
                <w:kern w:val="0"/>
                <w:sz w:val="22"/>
                <w:szCs w:val="22"/>
                <w:lang w:val="es-ES" w:eastAsia="es-ES" w:bidi="ar-SA"/>
              </w:rPr>
            </w:r>
          </w:p>
          <w:p>
            <w:pPr>
              <w:pStyle w:val="Normal"/>
              <w:widowControl/>
              <w:spacing w:lineRule="auto" w:line="276" w:before="0" w:after="200"/>
              <w:jc w:val="left"/>
              <w:rPr>
                <w:rFonts w:ascii="Arial" w:hAnsi="Arial" w:eastAsia="Arial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Arial" w:cs="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2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textAlignment w:val="top"/>
              <w:rPr>
                <w:rFonts w:ascii="Arial" w:hAnsi="Arial" w:eastAsia="Arial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Arial" w:cs=""/>
                <w:kern w:val="0"/>
                <w:sz w:val="22"/>
                <w:szCs w:val="22"/>
                <w:lang w:val="es-ES" w:eastAsia="es-ES" w:bidi="ar-SA"/>
              </w:rPr>
            </w:r>
          </w:p>
          <w:p>
            <w:pPr>
              <w:pStyle w:val="Normal"/>
              <w:widowControl/>
              <w:spacing w:lineRule="auto" w:line="276" w:before="0" w:after="200"/>
              <w:jc w:val="left"/>
              <w:rPr>
                <w:rFonts w:ascii="Arial" w:hAnsi="Arial" w:eastAsia="Arial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Arial" w:cs="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2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textAlignment w:val="top"/>
              <w:rPr>
                <w:rFonts w:ascii="Arial" w:hAnsi="Arial" w:eastAsia="Arial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Arial" w:cs=""/>
                <w:kern w:val="0"/>
                <w:sz w:val="22"/>
                <w:szCs w:val="22"/>
                <w:lang w:val="es-ES" w:eastAsia="es-ES" w:bidi="ar-SA"/>
              </w:rPr>
            </w:r>
          </w:p>
          <w:p>
            <w:pPr>
              <w:pStyle w:val="Normal"/>
              <w:widowControl/>
              <w:spacing w:lineRule="auto" w:line="276" w:before="0" w:after="200"/>
              <w:jc w:val="left"/>
              <w:rPr>
                <w:rFonts w:ascii="Arial" w:hAnsi="Arial" w:eastAsia="Arial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Arial" w:cs="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2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textAlignment w:val="top"/>
              <w:rPr>
                <w:rFonts w:ascii="Arial" w:hAnsi="Arial" w:eastAsia="Arial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Arial" w:cs=""/>
                <w:kern w:val="0"/>
                <w:sz w:val="22"/>
                <w:szCs w:val="22"/>
                <w:lang w:val="es-ES" w:eastAsia="es-ES" w:bidi="ar-SA"/>
              </w:rPr>
            </w:r>
          </w:p>
          <w:p>
            <w:pPr>
              <w:pStyle w:val="Normal"/>
              <w:widowControl/>
              <w:spacing w:lineRule="auto" w:line="276" w:before="0" w:after="200"/>
              <w:jc w:val="left"/>
              <w:rPr>
                <w:rFonts w:ascii="Arial" w:hAnsi="Arial" w:eastAsia="Arial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Arial" w:cs=""/>
                <w:kern w:val="0"/>
                <w:sz w:val="22"/>
                <w:szCs w:val="22"/>
                <w:lang w:val="es-ES" w:eastAsia="es-ES" w:bidi="ar-SA"/>
              </w:rPr>
            </w:r>
          </w:p>
        </w:tc>
      </w:tr>
    </w:tbl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18. ¿En qué sentidos se hace la representación gráfica de una red?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19. Indica cuáles de las siguientes características se tendrán en cuenta a la hora de elegir un medio: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left"/>
        <w:rPr>
          <w:rFonts w:ascii="Arial" w:hAnsi="Arial" w:cs="Arial"/>
          <w:b/>
          <w:b/>
          <w:color w:val="000000"/>
          <w:sz w:val="21"/>
          <w:szCs w:val="21"/>
        </w:rPr>
      </w:pPr>
      <w:r>
        <w:rPr>
          <w:rFonts w:cs="Arial"/>
          <w:b/>
          <w:color w:val="000000"/>
          <w:sz w:val="21"/>
          <w:szCs w:val="21"/>
        </w:rPr>
        <w:t>El sistema operativo de los equipos.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left"/>
        <w:rPr>
          <w:rFonts w:ascii="Arial" w:hAnsi="Arial" w:cs="Arial"/>
          <w:b/>
          <w:b/>
          <w:color w:val="000000"/>
          <w:sz w:val="21"/>
          <w:szCs w:val="21"/>
        </w:rPr>
      </w:pPr>
      <w:r>
        <w:rPr>
          <w:rFonts w:cs="Arial"/>
          <w:b/>
          <w:color w:val="000000"/>
          <w:sz w:val="21"/>
          <w:szCs w:val="21"/>
        </w:rPr>
        <w:t>El ancho de banda.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left"/>
        <w:rPr>
          <w:rFonts w:ascii="Arial" w:hAnsi="Arial" w:cs="Arial"/>
          <w:b/>
          <w:b/>
          <w:color w:val="000000"/>
          <w:sz w:val="21"/>
          <w:szCs w:val="21"/>
        </w:rPr>
      </w:pPr>
      <w:r>
        <w:rPr>
          <w:rFonts w:cs="Arial"/>
          <w:b/>
          <w:color w:val="000000"/>
          <w:sz w:val="21"/>
          <w:szCs w:val="21"/>
        </w:rPr>
        <w:t>La marca del router a utilizar.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left"/>
        <w:rPr>
          <w:rFonts w:ascii="Arial" w:hAnsi="Arial" w:cs="Arial"/>
          <w:b/>
          <w:b/>
          <w:color w:val="000000"/>
          <w:sz w:val="21"/>
          <w:szCs w:val="21"/>
        </w:rPr>
      </w:pPr>
      <w:r>
        <w:rPr>
          <w:rFonts w:cs="Arial"/>
          <w:b/>
          <w:color w:val="000000"/>
          <w:sz w:val="21"/>
          <w:szCs w:val="21"/>
        </w:rPr>
        <w:t>La distancia a cubrir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left"/>
        <w:rPr>
          <w:rFonts w:ascii="Arial" w:hAnsi="Arial" w:cs="Arial"/>
          <w:b/>
          <w:b/>
          <w:color w:val="000000"/>
          <w:sz w:val="21"/>
          <w:szCs w:val="21"/>
        </w:rPr>
      </w:pPr>
      <w:r>
        <w:rPr>
          <w:rFonts w:cs="Arial"/>
          <w:b/>
          <w:color w:val="000000"/>
          <w:sz w:val="21"/>
          <w:szCs w:val="21"/>
        </w:rPr>
        <w:t>El presupuesto económico.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left"/>
        <w:rPr>
          <w:rFonts w:ascii="Arial" w:hAnsi="Arial" w:cs="Arial"/>
          <w:b/>
          <w:b/>
          <w:color w:val="000000"/>
          <w:sz w:val="21"/>
          <w:szCs w:val="21"/>
        </w:rPr>
      </w:pPr>
      <w:r>
        <w:rPr>
          <w:rFonts w:cs="Arial"/>
          <w:b/>
          <w:color w:val="000000"/>
          <w:sz w:val="21"/>
          <w:szCs w:val="21"/>
        </w:rPr>
        <w:t>El número de equipos.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left"/>
        <w:rPr>
          <w:rFonts w:ascii="Arial" w:hAnsi="Arial" w:cs="Arial"/>
          <w:b/>
          <w:b/>
          <w:color w:val="000000"/>
          <w:sz w:val="21"/>
          <w:szCs w:val="21"/>
        </w:rPr>
      </w:pPr>
      <w:r>
        <w:rPr>
          <w:rFonts w:cs="Arial"/>
          <w:b/>
          <w:color w:val="000000"/>
          <w:sz w:val="21"/>
          <w:szCs w:val="21"/>
        </w:rPr>
        <w:t>La velocidad.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20. Asocia la velocidad de transmisión con el estándar:</w:t>
      </w:r>
    </w:p>
    <w:tbl>
      <w:tblPr>
        <w:tblStyle w:val="NormalTablePHPDOCX"/>
        <w:tblW w:w="850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4252"/>
      </w:tblGrid>
      <w:tr>
        <w:trPr/>
        <w:tc>
          <w:tcPr>
            <w:tcW w:w="42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textAlignment w:val="top"/>
              <w:rPr>
                <w:rFonts w:eastAsia="Arial"/>
                <w:kern w:val="0"/>
                <w:lang w:val="es-ES" w:eastAsia="es-ES" w:bidi="ar-SA"/>
              </w:rPr>
            </w:pPr>
            <w:r>
              <w:rPr>
                <w:rFonts w:eastAsia="Arial" w:cs="Arial"/>
                <w:b/>
                <w:color w:val="000000"/>
                <w:kern w:val="0"/>
                <w:sz w:val="21"/>
                <w:szCs w:val="21"/>
                <w:lang w:val="es-ES" w:eastAsia="es-ES" w:bidi="ar-SA"/>
              </w:rPr>
              <w:t>Velocidad</w:t>
            </w:r>
          </w:p>
        </w:tc>
        <w:tc>
          <w:tcPr>
            <w:tcW w:w="42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textAlignment w:val="top"/>
              <w:rPr>
                <w:rFonts w:eastAsia="Arial"/>
                <w:kern w:val="0"/>
                <w:lang w:val="es-ES" w:eastAsia="es-ES" w:bidi="ar-SA"/>
              </w:rPr>
            </w:pPr>
            <w:r>
              <w:rPr>
                <w:rFonts w:eastAsia="Arial" w:cs="Arial"/>
                <w:b/>
                <w:color w:val="000000"/>
                <w:kern w:val="0"/>
                <w:sz w:val="21"/>
                <w:szCs w:val="21"/>
                <w:lang w:val="es-ES" w:eastAsia="es-ES" w:bidi="ar-SA"/>
              </w:rPr>
              <w:t>Éstándar</w:t>
            </w:r>
          </w:p>
        </w:tc>
      </w:tr>
      <w:tr>
        <w:trPr/>
        <w:tc>
          <w:tcPr>
            <w:tcW w:w="42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textAlignment w:val="top"/>
              <w:rPr>
                <w:rFonts w:eastAsia="Arial"/>
                <w:kern w:val="0"/>
                <w:lang w:val="es-ES" w:eastAsia="es-ES" w:bidi="ar-SA"/>
              </w:rPr>
            </w:pPr>
            <w:r>
              <w:rPr>
                <w:rFonts w:eastAsia="Arial" w:cs="Arial"/>
                <w:b/>
                <w:color w:val="000000"/>
                <w:kern w:val="0"/>
                <w:sz w:val="21"/>
                <w:szCs w:val="21"/>
                <w:lang w:val="es-ES" w:eastAsia="es-ES" w:bidi="ar-SA"/>
              </w:rPr>
              <w:t>100 Mbps</w:t>
            </w:r>
          </w:p>
        </w:tc>
        <w:tc>
          <w:tcPr>
            <w:tcW w:w="42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textAlignment w:val="top"/>
              <w:rPr>
                <w:rFonts w:ascii="Arial" w:hAnsi="Arial" w:eastAsia="Arial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Arial" w:cs=""/>
                <w:kern w:val="0"/>
                <w:sz w:val="22"/>
                <w:szCs w:val="22"/>
                <w:lang w:val="es-ES" w:eastAsia="es-ES" w:bidi="ar-SA"/>
              </w:rPr>
            </w:r>
          </w:p>
          <w:p>
            <w:pPr>
              <w:pStyle w:val="Normal"/>
              <w:widowControl/>
              <w:spacing w:lineRule="auto" w:line="276" w:before="0" w:after="200"/>
              <w:jc w:val="left"/>
              <w:rPr>
                <w:rFonts w:ascii="Arial" w:hAnsi="Arial" w:eastAsia="Arial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Arial" w:cs=""/>
                <w:kern w:val="0"/>
                <w:sz w:val="22"/>
                <w:szCs w:val="22"/>
                <w:lang w:val="es-ES" w:eastAsia="es-ES" w:bidi="ar-SA"/>
              </w:rPr>
            </w:r>
          </w:p>
        </w:tc>
      </w:tr>
      <w:tr>
        <w:trPr/>
        <w:tc>
          <w:tcPr>
            <w:tcW w:w="42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textAlignment w:val="top"/>
              <w:rPr>
                <w:rFonts w:eastAsia="Arial"/>
                <w:kern w:val="0"/>
                <w:lang w:val="es-ES" w:eastAsia="es-ES" w:bidi="ar-SA"/>
              </w:rPr>
            </w:pPr>
            <w:r>
              <w:rPr>
                <w:rFonts w:eastAsia="Arial" w:cs="Arial"/>
                <w:b/>
                <w:color w:val="000000"/>
                <w:kern w:val="0"/>
                <w:sz w:val="21"/>
                <w:szCs w:val="21"/>
                <w:lang w:val="es-ES" w:eastAsia="es-ES" w:bidi="ar-SA"/>
              </w:rPr>
              <w:t>1 Gbps</w:t>
            </w:r>
          </w:p>
        </w:tc>
        <w:tc>
          <w:tcPr>
            <w:tcW w:w="42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textAlignment w:val="top"/>
              <w:rPr>
                <w:rFonts w:ascii="Arial" w:hAnsi="Arial" w:eastAsia="Arial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Arial" w:cs=""/>
                <w:kern w:val="0"/>
                <w:sz w:val="22"/>
                <w:szCs w:val="22"/>
                <w:lang w:val="es-ES" w:eastAsia="es-ES" w:bidi="ar-SA"/>
              </w:rPr>
            </w:r>
          </w:p>
          <w:p>
            <w:pPr>
              <w:pStyle w:val="Normal"/>
              <w:widowControl/>
              <w:spacing w:lineRule="auto" w:line="276" w:before="0" w:after="200"/>
              <w:jc w:val="left"/>
              <w:rPr>
                <w:rFonts w:ascii="Arial" w:hAnsi="Arial" w:eastAsia="Arial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Arial" w:cs=""/>
                <w:kern w:val="0"/>
                <w:sz w:val="22"/>
                <w:szCs w:val="22"/>
                <w:lang w:val="es-ES" w:eastAsia="es-ES" w:bidi="ar-SA"/>
              </w:rPr>
            </w:r>
          </w:p>
        </w:tc>
      </w:tr>
      <w:tr>
        <w:trPr/>
        <w:tc>
          <w:tcPr>
            <w:tcW w:w="42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textAlignment w:val="top"/>
              <w:rPr>
                <w:rFonts w:eastAsia="Arial"/>
                <w:kern w:val="0"/>
                <w:lang w:val="es-ES" w:eastAsia="es-ES" w:bidi="ar-SA"/>
              </w:rPr>
            </w:pPr>
            <w:r>
              <w:rPr>
                <w:rFonts w:eastAsia="Arial" w:cs="Arial"/>
                <w:b/>
                <w:color w:val="000000"/>
                <w:kern w:val="0"/>
                <w:sz w:val="21"/>
                <w:szCs w:val="21"/>
                <w:lang w:val="es-ES" w:eastAsia="es-ES" w:bidi="ar-SA"/>
              </w:rPr>
              <w:t>10 Gbps</w:t>
            </w:r>
          </w:p>
        </w:tc>
        <w:tc>
          <w:tcPr>
            <w:tcW w:w="42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textAlignment w:val="top"/>
              <w:rPr>
                <w:rFonts w:ascii="Arial" w:hAnsi="Arial" w:eastAsia="Arial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Arial" w:cs=""/>
                <w:kern w:val="0"/>
                <w:sz w:val="22"/>
                <w:szCs w:val="22"/>
                <w:lang w:val="es-ES" w:eastAsia="es-ES" w:bidi="ar-SA"/>
              </w:rPr>
            </w:r>
          </w:p>
          <w:p>
            <w:pPr>
              <w:pStyle w:val="Normal"/>
              <w:widowControl/>
              <w:spacing w:lineRule="auto" w:line="276" w:before="0" w:after="200"/>
              <w:jc w:val="left"/>
              <w:rPr>
                <w:rFonts w:ascii="Arial" w:hAnsi="Arial" w:eastAsia="Arial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Arial" w:cs=""/>
                <w:kern w:val="0"/>
                <w:sz w:val="22"/>
                <w:szCs w:val="22"/>
                <w:lang w:val="es-ES" w:eastAsia="es-ES" w:bidi="ar-SA"/>
              </w:rPr>
            </w:r>
          </w:p>
        </w:tc>
      </w:tr>
      <w:tr>
        <w:trPr/>
        <w:tc>
          <w:tcPr>
            <w:tcW w:w="42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textAlignment w:val="top"/>
              <w:rPr>
                <w:rFonts w:eastAsia="Arial"/>
                <w:kern w:val="0"/>
                <w:lang w:val="es-ES" w:eastAsia="es-ES" w:bidi="ar-SA"/>
              </w:rPr>
            </w:pPr>
            <w:r>
              <w:rPr>
                <w:rFonts w:eastAsia="Arial" w:cs="Arial"/>
                <w:b/>
                <w:color w:val="000000"/>
                <w:kern w:val="0"/>
                <w:sz w:val="21"/>
                <w:szCs w:val="21"/>
                <w:lang w:val="es-ES" w:eastAsia="es-ES" w:bidi="ar-SA"/>
              </w:rPr>
              <w:t>40 Gbps</w:t>
            </w:r>
          </w:p>
        </w:tc>
        <w:tc>
          <w:tcPr>
            <w:tcW w:w="42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textAlignment w:val="top"/>
              <w:rPr>
                <w:rFonts w:ascii="Arial" w:hAnsi="Arial" w:eastAsia="Arial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Arial" w:cs=""/>
                <w:kern w:val="0"/>
                <w:sz w:val="22"/>
                <w:szCs w:val="22"/>
                <w:lang w:val="es-ES" w:eastAsia="es-ES" w:bidi="ar-SA"/>
              </w:rPr>
            </w:r>
          </w:p>
          <w:p>
            <w:pPr>
              <w:pStyle w:val="Normal"/>
              <w:widowControl/>
              <w:spacing w:lineRule="auto" w:line="276" w:before="0" w:after="200"/>
              <w:jc w:val="left"/>
              <w:rPr>
                <w:rFonts w:ascii="Arial" w:hAnsi="Arial" w:eastAsia="Arial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Arial" w:cs=""/>
                <w:kern w:val="0"/>
                <w:sz w:val="22"/>
                <w:szCs w:val="22"/>
                <w:lang w:val="es-ES" w:eastAsia="es-ES" w:bidi="ar-SA"/>
              </w:rPr>
            </w:r>
          </w:p>
        </w:tc>
      </w:tr>
      <w:tr>
        <w:trPr/>
        <w:tc>
          <w:tcPr>
            <w:tcW w:w="42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textAlignment w:val="top"/>
              <w:rPr>
                <w:rFonts w:eastAsia="Arial"/>
                <w:kern w:val="0"/>
                <w:lang w:val="es-ES" w:eastAsia="es-ES" w:bidi="ar-SA"/>
              </w:rPr>
            </w:pPr>
            <w:r>
              <w:rPr>
                <w:rFonts w:eastAsia="Arial" w:cs="Arial"/>
                <w:b/>
                <w:color w:val="000000"/>
                <w:kern w:val="0"/>
                <w:sz w:val="21"/>
                <w:szCs w:val="21"/>
                <w:lang w:val="es-ES" w:eastAsia="es-ES" w:bidi="ar-SA"/>
              </w:rPr>
              <w:t>100 Gbps</w:t>
            </w:r>
          </w:p>
        </w:tc>
        <w:tc>
          <w:tcPr>
            <w:tcW w:w="42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textAlignment w:val="top"/>
              <w:rPr>
                <w:rFonts w:ascii="Arial" w:hAnsi="Arial" w:eastAsia="Arial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Arial" w:cs=""/>
                <w:kern w:val="0"/>
                <w:sz w:val="22"/>
                <w:szCs w:val="22"/>
                <w:lang w:val="es-ES" w:eastAsia="es-ES" w:bidi="ar-SA"/>
              </w:rPr>
            </w:r>
          </w:p>
          <w:p>
            <w:pPr>
              <w:pStyle w:val="Normal"/>
              <w:widowControl/>
              <w:spacing w:lineRule="auto" w:line="276" w:before="0" w:after="200"/>
              <w:jc w:val="left"/>
              <w:rPr>
                <w:rFonts w:ascii="Arial" w:hAnsi="Arial" w:eastAsia="Arial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Arial" w:cs=""/>
                <w:kern w:val="0"/>
                <w:sz w:val="22"/>
                <w:szCs w:val="22"/>
                <w:lang w:val="es-ES" w:eastAsia="es-ES" w:bidi="ar-SA"/>
              </w:rPr>
            </w:r>
          </w:p>
        </w:tc>
      </w:tr>
    </w:tbl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21. Dibuja a grandes rasgos el esquema de una red de cableado estructurado de un campus con dos edificios.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22. ¿Qué diferencia existe entre los centros de proceso de datos y las salas de telecomunicaciones?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23. ¿Con qué medios de interconexión se corresponden las siguientes líneas?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/>
        <w:drawing>
          <wp:inline distT="0" distB="0" distL="0" distR="0">
            <wp:extent cx="1893570" cy="633730"/>
            <wp:effectExtent l="0" t="0" r="0" b="0"/>
            <wp:docPr id="6" name="name161a6341053700" descr="bookid_ebase64_5d3da59ae134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ame161a6341053700" descr="bookid_ebase64_5d3da59ae134e.png"/>
                    <pic:cNvPicPr>
                      <a:picLocks noChangeAspect="1" noChangeArrowheads="1"/>
                    </pic:cNvPicPr>
                  </pic:nvPicPr>
                  <pic:blipFill>
                    <a:blip r:link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57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24. Dibuja a grandes rasgos el esquema de una red de cableado estructurado de un edificio.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25. Indica cuáles de las siguientes afirmaciones sobre la representación gráfica de redes son ciertas.</w:t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left"/>
        <w:rPr>
          <w:rFonts w:ascii="Arial" w:hAnsi="Arial" w:cs="Arial"/>
          <w:b/>
          <w:b/>
          <w:color w:val="000000"/>
          <w:sz w:val="21"/>
          <w:szCs w:val="21"/>
        </w:rPr>
      </w:pPr>
      <w:r>
        <w:rPr>
          <w:rFonts w:cs="Arial"/>
          <w:b/>
          <w:color w:val="000000"/>
          <w:sz w:val="21"/>
          <w:szCs w:val="21"/>
        </w:rPr>
        <w:t>La representación de plantas hace uso de los planos de tipo arquitectónico.</w:t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left"/>
        <w:rPr>
          <w:rFonts w:ascii="Arial" w:hAnsi="Arial" w:cs="Arial"/>
          <w:b/>
          <w:b/>
          <w:color w:val="000000"/>
          <w:sz w:val="21"/>
          <w:szCs w:val="21"/>
        </w:rPr>
      </w:pPr>
      <w:r>
        <w:rPr>
          <w:rFonts w:cs="Arial"/>
          <w:b/>
          <w:color w:val="000000"/>
          <w:sz w:val="21"/>
          <w:szCs w:val="21"/>
        </w:rPr>
        <w:t>En la representación de plantas no se incluyen la red eléctrica o la red de conexión a tierra.</w:t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left"/>
        <w:rPr>
          <w:rFonts w:ascii="Arial" w:hAnsi="Arial" w:cs="Arial"/>
          <w:b/>
          <w:b/>
          <w:color w:val="000000"/>
          <w:sz w:val="21"/>
          <w:szCs w:val="21"/>
        </w:rPr>
      </w:pPr>
      <w:r>
        <w:rPr>
          <w:rFonts w:cs="Arial"/>
          <w:b/>
          <w:color w:val="000000"/>
          <w:sz w:val="21"/>
          <w:szCs w:val="21"/>
        </w:rPr>
        <w:t>La representación de los armarios de distribución muestra el frontal de los racks con la distribución de los elementos instalados en ellos.</w:t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left"/>
        <w:rPr>
          <w:rFonts w:ascii="Arial" w:hAnsi="Arial" w:cs="Arial"/>
          <w:b/>
          <w:b/>
          <w:color w:val="000000"/>
          <w:sz w:val="21"/>
          <w:szCs w:val="21"/>
        </w:rPr>
      </w:pPr>
      <w:r>
        <w:rPr>
          <w:rFonts w:cs="Arial"/>
          <w:b/>
          <w:color w:val="000000"/>
          <w:sz w:val="21"/>
          <w:szCs w:val="21"/>
        </w:rPr>
        <w:t>La representación simbólica de la red indica espacios y medidas donde se ubican los equipos.</w:t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left"/>
        <w:rPr>
          <w:rFonts w:ascii="Arial" w:hAnsi="Arial" w:cs="Arial"/>
          <w:b/>
          <w:b/>
          <w:color w:val="000000"/>
          <w:sz w:val="21"/>
          <w:szCs w:val="21"/>
        </w:rPr>
      </w:pPr>
      <w:r>
        <w:rPr>
          <w:rFonts w:cs="Arial"/>
          <w:b/>
          <w:color w:val="000000"/>
          <w:sz w:val="21"/>
          <w:szCs w:val="21"/>
        </w:rPr>
        <w:t>En la representación simbólica de la red es importante indicar el tipo de dispositivos que se conectan y los medios más empleados.</w:t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left"/>
        <w:rPr>
          <w:rFonts w:ascii="Arial" w:hAnsi="Arial" w:cs="Arial"/>
          <w:b/>
          <w:b/>
          <w:color w:val="000000"/>
          <w:sz w:val="21"/>
          <w:szCs w:val="21"/>
        </w:rPr>
      </w:pPr>
      <w:r>
        <w:rPr>
          <w:rFonts w:cs="Arial"/>
          <w:b/>
          <w:color w:val="000000"/>
          <w:sz w:val="21"/>
          <w:szCs w:val="21"/>
        </w:rPr>
        <w:t>El modelo más utilizado para representar la arquitectura de una red es el de representación de armarios de distribución.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26. Dibuja un planteamiento para un distribuidor de edificio con dos racks de voz y datos separados.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27. Asocia a cada elemento del subsistema de equipos de voz las características que le corresponden: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Elementos del subsistema: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color w:val="000000"/>
          <w:sz w:val="24"/>
          <w:szCs w:val="24"/>
        </w:rPr>
        <w:t> 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 w:cs="Arial"/>
          <w:b/>
          <w:b/>
          <w:color w:val="000000"/>
          <w:sz w:val="21"/>
          <w:szCs w:val="21"/>
        </w:rPr>
      </w:pPr>
      <w:r>
        <w:rPr>
          <w:rFonts w:cs="Arial"/>
          <w:b/>
          <w:color w:val="000000"/>
          <w:sz w:val="21"/>
          <w:szCs w:val="21"/>
        </w:rPr>
        <w:t>Repartidor intermedio de telefonía.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 w:cs="Arial"/>
          <w:b/>
          <w:b/>
          <w:color w:val="000000"/>
          <w:sz w:val="21"/>
          <w:szCs w:val="21"/>
        </w:rPr>
      </w:pPr>
      <w:r>
        <w:rPr>
          <w:rFonts w:cs="Arial"/>
          <w:b/>
          <w:color w:val="000000"/>
          <w:sz w:val="21"/>
          <w:szCs w:val="21"/>
        </w:rPr>
        <w:t>Punto de acceso de operadores.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 w:cs="Arial"/>
          <w:b/>
          <w:b/>
          <w:color w:val="000000"/>
          <w:sz w:val="21"/>
          <w:szCs w:val="21"/>
        </w:rPr>
      </w:pPr>
      <w:r>
        <w:rPr>
          <w:rFonts w:cs="Arial"/>
          <w:b/>
          <w:color w:val="000000"/>
          <w:sz w:val="21"/>
          <w:szCs w:val="21"/>
        </w:rPr>
        <w:t>Punto de terminación de red.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 w:cs="Arial"/>
          <w:b/>
          <w:b/>
          <w:color w:val="000000"/>
          <w:sz w:val="21"/>
          <w:szCs w:val="21"/>
        </w:rPr>
      </w:pPr>
      <w:r>
        <w:rPr>
          <w:rFonts w:cs="Arial"/>
          <w:b/>
          <w:color w:val="000000"/>
          <w:sz w:val="21"/>
          <w:szCs w:val="21"/>
        </w:rPr>
        <w:t>Centralita.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 w:cs="Arial"/>
          <w:b/>
          <w:b/>
          <w:color w:val="000000"/>
          <w:sz w:val="21"/>
          <w:szCs w:val="21"/>
        </w:rPr>
      </w:pPr>
      <w:r>
        <w:rPr>
          <w:rFonts w:cs="Arial"/>
          <w:b/>
          <w:color w:val="000000"/>
          <w:sz w:val="21"/>
          <w:szCs w:val="21"/>
        </w:rPr>
        <w:t>Paneles de parcheo de equipos de voz.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Características: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color w:val="000000"/>
          <w:sz w:val="24"/>
          <w:szCs w:val="24"/>
        </w:rPr>
        <w:t> 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 w:cs="Arial"/>
          <w:b/>
          <w:b/>
          <w:color w:val="000000"/>
          <w:sz w:val="21"/>
          <w:szCs w:val="21"/>
        </w:rPr>
      </w:pPr>
      <w:r>
        <w:rPr>
          <w:rFonts w:cs="Arial"/>
          <w:b/>
          <w:color w:val="000000"/>
          <w:sz w:val="21"/>
          <w:szCs w:val="21"/>
        </w:rPr>
        <w:t>El típico que integra voz y datos tiene tres secciones bien diferenciadas.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 w:cs="Arial"/>
          <w:b/>
          <w:b/>
          <w:color w:val="000000"/>
          <w:sz w:val="21"/>
          <w:szCs w:val="21"/>
        </w:rPr>
      </w:pPr>
      <w:r>
        <w:rPr>
          <w:rFonts w:cs="Arial"/>
          <w:b/>
          <w:color w:val="000000"/>
          <w:sz w:val="21"/>
          <w:szCs w:val="21"/>
        </w:rPr>
        <w:t>Desde aquí se realizan los vínculos a paneles del subsistema horizontal o vertical.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 w:cs="Arial"/>
          <w:b/>
          <w:b/>
          <w:color w:val="000000"/>
          <w:sz w:val="21"/>
          <w:szCs w:val="21"/>
        </w:rPr>
      </w:pPr>
      <w:r>
        <w:rPr>
          <w:rFonts w:cs="Arial"/>
          <w:b/>
          <w:color w:val="000000"/>
          <w:sz w:val="21"/>
          <w:szCs w:val="21"/>
        </w:rPr>
        <w:t>Es un cuadro de características similar al RIT pero más pequeños.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 w:cs="Arial"/>
          <w:b/>
          <w:b/>
          <w:color w:val="000000"/>
          <w:sz w:val="21"/>
          <w:szCs w:val="21"/>
        </w:rPr>
      </w:pPr>
      <w:r>
        <w:rPr>
          <w:rFonts w:cs="Arial"/>
          <w:b/>
          <w:color w:val="000000"/>
          <w:sz w:val="21"/>
          <w:szCs w:val="21"/>
        </w:rPr>
        <w:t>Encargado de derivar una comunicación desde el exterior de la red al usuario correspondiente del interior de la red.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 w:cs="Arial"/>
          <w:b/>
          <w:b/>
          <w:color w:val="000000"/>
          <w:sz w:val="21"/>
          <w:szCs w:val="21"/>
        </w:rPr>
      </w:pPr>
      <w:r>
        <w:rPr>
          <w:rFonts w:cs="Arial"/>
          <w:b/>
          <w:color w:val="000000"/>
          <w:sz w:val="21"/>
          <w:szCs w:val="21"/>
        </w:rPr>
        <w:t>Recibe las conexiones de las líneas de la operadora y las enlaza con el RIT.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 w:cs="Arial"/>
          <w:b/>
          <w:b/>
          <w:color w:val="000000"/>
          <w:sz w:val="21"/>
          <w:szCs w:val="21"/>
        </w:rPr>
      </w:pPr>
      <w:r>
        <w:rPr>
          <w:rFonts w:cs="Arial"/>
          <w:b/>
          <w:color w:val="000000"/>
          <w:sz w:val="21"/>
          <w:szCs w:val="21"/>
        </w:rPr>
        <w:t>Compuesta por uno o más cuadros de regletas de tipo 110.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 w:cs="Arial"/>
          <w:b/>
          <w:b/>
          <w:color w:val="000000"/>
          <w:sz w:val="21"/>
          <w:szCs w:val="21"/>
        </w:rPr>
      </w:pPr>
      <w:r>
        <w:rPr>
          <w:rFonts w:cs="Arial"/>
          <w:b/>
          <w:color w:val="000000"/>
          <w:sz w:val="21"/>
          <w:szCs w:val="21"/>
        </w:rPr>
        <w:t>Es un cajetín que suministra la operadora con un cable y una toma a partir de la que se hace la conexión con su red.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 w:cs="Arial"/>
          <w:b/>
          <w:b/>
          <w:color w:val="000000"/>
          <w:sz w:val="21"/>
          <w:szCs w:val="21"/>
        </w:rPr>
      </w:pPr>
      <w:r>
        <w:rPr>
          <w:rFonts w:cs="Arial"/>
          <w:b/>
          <w:color w:val="000000"/>
          <w:sz w:val="21"/>
          <w:szCs w:val="21"/>
        </w:rPr>
        <w:t>Asigna a cada usuario un código numérico denominado extensión.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 w:cs="Arial"/>
          <w:b/>
          <w:b/>
          <w:color w:val="000000"/>
          <w:sz w:val="21"/>
          <w:szCs w:val="21"/>
        </w:rPr>
      </w:pPr>
      <w:r>
        <w:rPr>
          <w:rFonts w:cs="Arial"/>
          <w:b/>
          <w:color w:val="000000"/>
          <w:sz w:val="21"/>
          <w:szCs w:val="21"/>
        </w:rPr>
        <w:t>Se integran en el armario de distribución correspondiente y reciben en cableado.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 w:cs="Arial"/>
          <w:b/>
          <w:b/>
          <w:color w:val="000000"/>
          <w:sz w:val="21"/>
          <w:szCs w:val="21"/>
        </w:rPr>
      </w:pPr>
      <w:r>
        <w:rPr>
          <w:rFonts w:cs="Arial"/>
          <w:b/>
          <w:color w:val="000000"/>
          <w:sz w:val="21"/>
          <w:szCs w:val="21"/>
        </w:rPr>
        <w:t>Es el nexo de unión de la red del proveedor de servicios con nuestra red.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 w:cs="Arial"/>
          <w:b/>
          <w:b/>
          <w:color w:val="000000"/>
          <w:sz w:val="21"/>
          <w:szCs w:val="21"/>
        </w:rPr>
      </w:pPr>
      <w:r>
        <w:rPr>
          <w:rFonts w:cs="Arial"/>
          <w:b/>
          <w:color w:val="000000"/>
          <w:sz w:val="21"/>
          <w:szCs w:val="21"/>
        </w:rPr>
        <w:t>En ocasiones se ubica al lado del RIT o se integran en él.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 w:cs="Arial"/>
          <w:b/>
          <w:b/>
          <w:color w:val="000000"/>
          <w:sz w:val="21"/>
          <w:szCs w:val="21"/>
        </w:rPr>
      </w:pPr>
      <w:r>
        <w:rPr>
          <w:rFonts w:cs="Arial"/>
          <w:b/>
          <w:color w:val="000000"/>
          <w:sz w:val="21"/>
          <w:szCs w:val="21"/>
        </w:rPr>
        <w:t>Puede colocarse en cualquier lugar de la red.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28. ¿En qué consiste el modelo «pasillo caliente-pasillo frío» y a qué hace referencia?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 xml:space="preserve">29. Completa el siguiente texto: </w:t>
      </w:r>
      <w:r>
        <w:rPr>
          <w:rFonts w:cs="Arial"/>
          <w:b/>
          <w:i/>
          <w:color w:val="000000"/>
          <w:sz w:val="21"/>
          <w:szCs w:val="21"/>
        </w:rPr>
        <w:t>La colocación de los armarios en la sala de telecomunicaciones es un aspecto muy importante, ya que el ………………………. depende, en gran medida, de la ………………………… . De todos los modelos existentes, el más empleado es el que se llama ………………….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30. ¿En qué tres subredes se dividen las tecnologías FTTH y HFC?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31. ¿Cuáles son los cuatro aspectos fundamentales de control que deben existir en los centros de proceso de cálculo?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32. Representa simbólicamente la siguiente red de una academia que posee dos aulas.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color w:val="000000"/>
          <w:sz w:val="24"/>
          <w:szCs w:val="24"/>
        </w:rPr>
        <w:t> 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 w:cs="Arial"/>
          <w:b/>
          <w:b/>
          <w:color w:val="000000"/>
          <w:sz w:val="21"/>
          <w:szCs w:val="21"/>
        </w:rPr>
      </w:pPr>
      <w:r>
        <w:rPr>
          <w:rFonts w:cs="Arial"/>
          <w:b/>
          <w:color w:val="000000"/>
          <w:sz w:val="21"/>
          <w:szCs w:val="21"/>
        </w:rPr>
        <w:t>La academia se encuentra a pie de calle y no tiene cuarto de comunicaciones.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 w:cs="Arial"/>
          <w:b/>
          <w:b/>
          <w:color w:val="000000"/>
          <w:sz w:val="21"/>
          <w:szCs w:val="21"/>
        </w:rPr>
      </w:pPr>
      <w:r>
        <w:rPr>
          <w:rFonts w:cs="Arial"/>
          <w:b/>
          <w:color w:val="000000"/>
          <w:sz w:val="21"/>
          <w:szCs w:val="21"/>
        </w:rPr>
        <w:t>El suministro de la línea telefónica es a través de un PTR instalado en una de las aulas.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 w:cs="Arial"/>
          <w:b/>
          <w:b/>
          <w:color w:val="000000"/>
          <w:sz w:val="21"/>
          <w:szCs w:val="21"/>
        </w:rPr>
      </w:pPr>
      <w:r>
        <w:rPr>
          <w:rFonts w:cs="Arial"/>
          <w:b/>
          <w:color w:val="000000"/>
          <w:sz w:val="21"/>
          <w:szCs w:val="21"/>
        </w:rPr>
        <w:t>Tiene un router para conectarse al ISP que le proporciona acceso a Internet.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 w:cs="Arial"/>
          <w:b/>
          <w:b/>
          <w:color w:val="000000"/>
          <w:sz w:val="21"/>
          <w:szCs w:val="21"/>
        </w:rPr>
      </w:pPr>
      <w:r>
        <w:rPr>
          <w:rFonts w:cs="Arial"/>
          <w:b/>
          <w:color w:val="000000"/>
          <w:sz w:val="21"/>
          <w:szCs w:val="21"/>
        </w:rPr>
        <w:t>Dispone de dos switches, uno por aula, cada cual con 24 puertos, para dotar de Internet a los 40 ordenadores de la academia (20 por aula).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33. Explica qué tipos de planos se pueden llevar a cabo en un proceso de construcción y detalla los niveles de los planos de telecomunicaciones.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34. Indica las pautas a seguir para el dimensionado de los distribuidores.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35. En los subsistemas de equipos de voz y datos por cable de fibra óptica, explica los siguientes componentes: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color w:val="000000"/>
          <w:sz w:val="24"/>
          <w:szCs w:val="24"/>
        </w:rPr>
        <w:t> 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 w:cs="Arial"/>
          <w:b/>
          <w:b/>
          <w:color w:val="000000"/>
          <w:sz w:val="21"/>
          <w:szCs w:val="21"/>
        </w:rPr>
      </w:pPr>
      <w:r>
        <w:rPr>
          <w:rFonts w:cs="Arial"/>
          <w:b/>
          <w:color w:val="000000"/>
          <w:sz w:val="21"/>
          <w:szCs w:val="21"/>
        </w:rPr>
        <w:t>OLT.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 w:cs="Arial"/>
          <w:b/>
          <w:b/>
          <w:color w:val="000000"/>
          <w:sz w:val="21"/>
          <w:szCs w:val="21"/>
        </w:rPr>
      </w:pPr>
      <w:r>
        <w:rPr>
          <w:rFonts w:cs="Arial"/>
          <w:b/>
          <w:color w:val="000000"/>
          <w:sz w:val="21"/>
          <w:szCs w:val="21"/>
        </w:rPr>
        <w:t>ONT.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 w:cs="Arial"/>
          <w:b/>
          <w:b/>
          <w:color w:val="000000"/>
          <w:sz w:val="21"/>
          <w:szCs w:val="21"/>
        </w:rPr>
      </w:pPr>
      <w:r>
        <w:rPr>
          <w:rFonts w:cs="Arial"/>
          <w:b/>
          <w:color w:val="000000"/>
          <w:sz w:val="21"/>
          <w:szCs w:val="21"/>
        </w:rPr>
        <w:t>Splitter.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 w:cs="Arial"/>
          <w:b/>
          <w:b/>
          <w:color w:val="000000"/>
          <w:sz w:val="21"/>
          <w:szCs w:val="21"/>
        </w:rPr>
      </w:pPr>
      <w:r>
        <w:rPr>
          <w:rFonts w:cs="Arial"/>
          <w:b/>
          <w:color w:val="000000"/>
          <w:sz w:val="21"/>
          <w:szCs w:val="21"/>
        </w:rPr>
        <w:t>Cajas de empalme, distribución, terminación o derivación.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 w:cs="Arial"/>
          <w:b/>
          <w:b/>
          <w:color w:val="000000"/>
          <w:sz w:val="21"/>
          <w:szCs w:val="21"/>
        </w:rPr>
      </w:pPr>
      <w:r>
        <w:rPr>
          <w:rFonts w:cs="Arial"/>
          <w:b/>
          <w:color w:val="000000"/>
          <w:sz w:val="21"/>
          <w:szCs w:val="21"/>
        </w:rPr>
        <w:t>PTR óptico o roseta óptica.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36. Explica cómo se ha de organizar la sala de telecomunicaciones y dibuja un esquema para apoyarte en la explicación.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37. Explica los requisitos de ubicación de los distribuidores.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38. Indica qué directrices seguir para el diseño del rack correspondiente al distribuidor de planta.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39. Explica la elección de medios para el subsistema horizontal, subsistema vertical y el subsistema de campus.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40. Realiza el planteamiento de dos racks distribuidores de planta: el primero que integre voz y datos y el segundo con voz y datos separados.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fldChar w:fldCharType="begin"/>
      </w:r>
      <w:r>
        <w:rPr/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sectPr>
      <w:headerReference w:type="default" r:id="rId7"/>
      <w:footerReference w:type="default" r:id="rId8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PHPDOCX"/>
      <w:tblW w:w="1000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7000"/>
      <w:gridCol w:w="2999"/>
    </w:tblGrid>
    <w:tr>
      <w:trPr/>
      <w:tc>
        <w:tcPr>
          <w:tcW w:w="7000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</w:tcPr>
        <w:p>
          <w:pPr>
            <w:pStyle w:val="Normal"/>
            <w:widowControl/>
            <w:spacing w:lineRule="auto" w:line="240" w:before="0" w:after="0"/>
            <w:jc w:val="left"/>
            <w:rPr>
              <w:i/>
              <w:i/>
              <w:sz w:val="18"/>
            </w:rPr>
          </w:pPr>
          <w:r>
            <w:rPr>
              <w:rFonts w:eastAsia="Arial" w:cs=""/>
              <w:i/>
              <w:kern w:val="0"/>
              <w:sz w:val="18"/>
              <w:szCs w:val="22"/>
              <w:lang w:val="es-ES" w:eastAsia="es-ES" w:bidi="ar-SA"/>
            </w:rPr>
          </w:r>
        </w:p>
      </w:tc>
      <w:tc>
        <w:tcPr>
          <w:tcW w:w="2999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</w:tcPr>
        <w:p>
          <w:pPr>
            <w:pStyle w:val="Normal"/>
            <w:widowControl/>
            <w:spacing w:lineRule="auto" w:line="240" w:before="0" w:after="0"/>
            <w:jc w:val="right"/>
            <w:rPr>
              <w:i/>
              <w:i/>
              <w:sz w:val="18"/>
            </w:rPr>
          </w:pPr>
          <w:r>
            <w:rPr>
              <w:rFonts w:eastAsia="Arial" w:cs=""/>
              <w:i/>
              <w:kern w:val="0"/>
              <w:sz w:val="18"/>
              <w:szCs w:val="22"/>
              <w:lang w:val="es-ES" w:eastAsia="es-ES" w:bidi="ar-SA"/>
            </w:rPr>
            <w:fldChar w:fldCharType="begin"/>
          </w:r>
          <w:r>
            <w:rPr>
              <w:sz w:val="18"/>
              <w:i/>
              <w:kern w:val="0"/>
              <w:szCs w:val="22"/>
              <w:rFonts w:eastAsia="Arial" w:cs=""/>
              <w:lang w:val="es-ES" w:eastAsia="es-ES" w:bidi="ar-SA"/>
            </w:rPr>
            <w:instrText> PAGE </w:instrText>
          </w:r>
          <w:r>
            <w:rPr>
              <w:sz w:val="18"/>
              <w:i/>
              <w:kern w:val="0"/>
              <w:szCs w:val="22"/>
              <w:rFonts w:eastAsia="Arial" w:cs=""/>
              <w:lang w:val="es-ES" w:eastAsia="es-ES" w:bidi="ar-SA"/>
            </w:rPr>
            <w:fldChar w:fldCharType="separate"/>
          </w:r>
          <w:r>
            <w:rPr>
              <w:sz w:val="18"/>
              <w:i/>
              <w:kern w:val="0"/>
              <w:szCs w:val="22"/>
              <w:rFonts w:eastAsia="Arial" w:cs=""/>
              <w:lang w:val="es-ES" w:eastAsia="es-ES" w:bidi="ar-SA"/>
            </w:rPr>
            <w:t>6</w:t>
          </w:r>
          <w:r>
            <w:rPr>
              <w:sz w:val="18"/>
              <w:i/>
              <w:kern w:val="0"/>
              <w:szCs w:val="22"/>
              <w:rFonts w:eastAsia="Arial" w:cs=""/>
              <w:lang w:val="es-ES" w:eastAsia="es-ES" w:bidi="ar-SA"/>
            </w:rPr>
            <w:fldChar w:fldCharType="end"/>
          </w:r>
        </w:p>
      </w:tc>
    </w:tr>
  </w:tbl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PHPDOCX"/>
      <w:tblW w:w="1000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8500"/>
      <w:gridCol w:w="1499"/>
    </w:tblGrid>
    <w:tr>
      <w:trPr/>
      <w:tc>
        <w:tcPr>
          <w:tcW w:w="8500" w:type="dxa"/>
          <w:tcBorders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tcBorders>
        </w:tcPr>
        <w:p>
          <w:pPr>
            <w:pStyle w:val="Normal"/>
            <w:widowControl/>
            <w:spacing w:lineRule="auto" w:line="240" w:before="0" w:after="150"/>
            <w:jc w:val="left"/>
            <w:rPr>
              <w:b/>
              <w:b/>
              <w:sz w:val="20"/>
            </w:rPr>
          </w:pPr>
          <w:r>
            <w:rPr>
              <w:rFonts w:eastAsia="Arial" w:cs=""/>
              <w:b/>
              <w:kern w:val="0"/>
              <w:sz w:val="20"/>
              <w:szCs w:val="22"/>
              <w:lang w:val="es-ES" w:eastAsia="es-ES" w:bidi="ar-SA"/>
            </w:rPr>
            <w:t>Instalación y mantenimiento de redes para transmisión de datos</w:t>
          </w:r>
        </w:p>
      </w:tc>
      <w:tc>
        <w:tcPr>
          <w:tcW w:w="1499" w:type="dxa"/>
          <w:tcBorders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tcBorders>
        </w:tcPr>
        <w:p>
          <w:pPr>
            <w:pStyle w:val="Normal"/>
            <w:widowControl/>
            <w:spacing w:lineRule="auto" w:line="240" w:before="0" w:after="0"/>
            <w:jc w:val="left"/>
            <w:rPr>
              <w:b/>
              <w:b/>
              <w:sz w:val="20"/>
            </w:rPr>
          </w:pPr>
          <w:r>
            <w:rPr>
              <w:rFonts w:eastAsia="Arial" w:cs=""/>
              <w:b/>
              <w:kern w:val="0"/>
              <w:sz w:val="20"/>
              <w:szCs w:val="22"/>
              <w:lang w:val="es-ES" w:eastAsia="es-ES" w:bidi="ar-SA"/>
            </w:rPr>
            <w:t>Curso:</w:t>
          </w:r>
        </w:p>
      </w:tc>
    </w:tr>
    <w:tr>
      <w:trPr/>
      <w:tc>
        <w:tcPr>
          <w:tcW w:w="8500" w:type="dxa"/>
          <w:tcBorders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tcBorders>
        </w:tcPr>
        <w:p>
          <w:pPr>
            <w:pStyle w:val="Normal"/>
            <w:widowControl/>
            <w:spacing w:lineRule="auto" w:line="240" w:before="0" w:after="150"/>
            <w:jc w:val="left"/>
            <w:rPr>
              <w:b/>
              <w:b/>
              <w:sz w:val="20"/>
            </w:rPr>
          </w:pPr>
          <w:r>
            <w:rPr>
              <w:rFonts w:eastAsia="Arial" w:cs=""/>
              <w:b/>
              <w:kern w:val="0"/>
              <w:sz w:val="20"/>
              <w:szCs w:val="22"/>
              <w:lang w:val="es-ES" w:eastAsia="es-ES" w:bidi="ar-SA"/>
            </w:rPr>
            <w:t xml:space="preserve">Nombre: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</w:r>
        </w:p>
      </w:tc>
      <w:tc>
        <w:tcPr>
          <w:tcW w:w="1499" w:type="dxa"/>
          <w:tcBorders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tcBorders>
        </w:tcPr>
        <w:p>
          <w:pPr>
            <w:pStyle w:val="Normal"/>
            <w:widowControl/>
            <w:spacing w:lineRule="auto" w:line="240" w:before="0" w:after="0"/>
            <w:jc w:val="left"/>
            <w:rPr>
              <w:b/>
              <w:b/>
              <w:sz w:val="20"/>
            </w:rPr>
          </w:pPr>
          <w:r>
            <w:rPr>
              <w:rFonts w:eastAsia="Arial" w:cs=""/>
              <w:b/>
              <w:kern w:val="0"/>
              <w:sz w:val="20"/>
              <w:szCs w:val="22"/>
              <w:lang w:val="es-ES" w:eastAsia="es-ES" w:bidi="ar-SA"/>
            </w:rPr>
            <w:t>Fecha:</w:t>
          </w:r>
        </w:p>
      </w:tc>
    </w:tr>
  </w:tbl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2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" w:asciiTheme="minorHAnsi" w:cstheme="minorBidi" w:eastAsiaTheme="minorHAnsi" w:hAnsiTheme="minorHAnsi"/>
        <w:sz w:val="22"/>
        <w:szCs w:val="22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 PHPDOCX" w:uiPriority="0" w:semiHidden="0" w:unhideWhenUsed="0" w:qFormat="1"/>
    <w:lsdException w:name="Heading 1 PHPDOCX" w:uiPriority="9" w:semiHidden="0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uiPriority="10" w:semiHidden="0" w:unhideWhenUsed="0" w:qFormat="1"/>
    <w:lsdException w:name="Default Paragraph Font PHPDOCX" w:uiPriority="1"/>
    <w:lsdException w:name="Subtitle PHPDOCX" w:uiPriority="11" w:semiHidden="0" w:unhideWhenUsed="0" w:qFormat="1"/>
    <w:lsdException w:name="Strong PHPDOCX" w:uiPriority="22" w:semiHidden="0" w:unhideWhenUsed="0" w:qFormat="1"/>
    <w:lsdException w:name="Emphasis PHPDOCX" w:uiPriority="20" w:semiHidden="0" w:unhideWhenUsed="0" w:qFormat="1"/>
    <w:lsdException w:name="Normal Table PHPDOCX" w:uiPriority="58" w:semiHidden="0" w:unhideWhenUsed="0"/>
    <w:lsdException w:name="Table Grid PHPDOCX" w:uiPriority="59" w:semiHidden="0" w:unhideWhenUsed="0"/>
    <w:lsdException w:name="Placeholder Text PHPDOCX" w:unhideWhenUsed="0"/>
    <w:lsdException w:name="No Spacing PHPDOCX" w:uiPriority="1" w:semiHidden="0" w:unhideWhenUsed="0" w:qFormat="1"/>
    <w:lsdException w:name="Light Shading PHPDOCX" w:uiPriority="60" w:semiHidden="0" w:unhideWhenUsed="0"/>
    <w:lsdException w:name="Light List PHPDOCX" w:uiPriority="61" w:semiHidden="0" w:unhideWhenUsed="0"/>
    <w:lsdException w:name="Light Grid PHPDOCX" w:uiPriority="62" w:semiHidden="0" w:unhideWhenUsed="0"/>
    <w:lsdException w:name="Medium Shading 1 PHPDOCX" w:uiPriority="63" w:semiHidden="0" w:unhideWhenUsed="0"/>
    <w:lsdException w:name="Medium Shading 2 PHPDOCX" w:uiPriority="64" w:semiHidden="0" w:unhideWhenUsed="0"/>
    <w:lsdException w:name="Medium List 1 PHPDOCX" w:uiPriority="65" w:semiHidden="0" w:unhideWhenUsed="0"/>
    <w:lsdException w:name="Medium List 2 PHPDOCX" w:uiPriority="66" w:semiHidden="0" w:unhideWhenUsed="0"/>
    <w:lsdException w:name="Medium Grid 1 PHPDOCX" w:uiPriority="67" w:semiHidden="0" w:unhideWhenUsed="0"/>
    <w:lsdException w:name="Medium Grid 2 PHPDOCX" w:uiPriority="68" w:semiHidden="0" w:unhideWhenUsed="0"/>
    <w:lsdException w:name="Medium Grid 3 PHPDOCX" w:uiPriority="69" w:semiHidden="0" w:unhideWhenUsed="0"/>
    <w:lsdException w:name="Dark List PHPDOCX" w:uiPriority="70" w:semiHidden="0" w:unhideWhenUsed="0"/>
    <w:lsdException w:name="Colorful Shading PHPDOCX" w:uiPriority="71" w:semiHidden="0" w:unhideWhenUsed="0"/>
    <w:lsdException w:name="Colorful List PHPDOCX" w:uiPriority="72" w:semiHidden="0" w:unhideWhenUsed="0"/>
    <w:lsdException w:name="Colorful Grid PHPDOCX" w:uiPriority="73" w:semiHidden="0" w:unhideWhenUsed="0"/>
    <w:lsdException w:name="Light Shading Accent 1 PHPDOCX" w:uiPriority="60" w:semiHidden="0" w:unhideWhenUsed="0"/>
    <w:lsdException w:name="Light List Accent 1 PHPDOCX" w:uiPriority="61" w:semiHidden="0" w:unhideWhenUsed="0"/>
    <w:lsdException w:name="Light Grid Accent 1 PHPDOCX" w:uiPriority="62" w:semiHidden="0" w:unhideWhenUsed="0"/>
    <w:lsdException w:name="Medium Shading 1 Accent 1 PHPDOCX" w:uiPriority="63" w:semiHidden="0" w:unhideWhenUsed="0"/>
    <w:lsdException w:name="Medium Shading 2 Accent 1 PHPDOCX" w:uiPriority="64" w:semiHidden="0" w:unhideWhenUsed="0"/>
    <w:lsdException w:name="Medium List 1 Accent 1 PHPDOCX" w:uiPriority="65" w:semiHidden="0" w:unhideWhenUsed="0"/>
    <w:lsdException w:name="Revision PHPDOCX" w:unhideWhenUsed="0"/>
    <w:lsdException w:name="List Paragraph PHPDOCX" w:uiPriority="34" w:semiHidden="0" w:unhideWhenUsed="0" w:qFormat="1"/>
    <w:lsdException w:name="Quote PHPDOCX" w:uiPriority="29" w:semiHidden="0" w:unhideWhenUsed="0" w:qFormat="1"/>
    <w:lsdException w:name="Intense Quote PHPDOCX" w:uiPriority="30" w:semiHidden="0" w:unhideWhenUsed="0" w:qFormat="1"/>
    <w:lsdException w:name="Medium List 2 Accent 1 PHPDOCX" w:uiPriority="66" w:semiHidden="0" w:unhideWhenUsed="0"/>
    <w:lsdException w:name="Medium Grid 1 Accent 1 PHPDOCX" w:uiPriority="67" w:semiHidden="0" w:unhideWhenUsed="0"/>
    <w:lsdException w:name="Medium Grid 2 Accent 1 PHPDOCX" w:uiPriority="68" w:semiHidden="0" w:unhideWhenUsed="0"/>
    <w:lsdException w:name="Medium Grid 3 Accent 1 PHPDOCX" w:uiPriority="69" w:semiHidden="0" w:unhideWhenUsed="0"/>
    <w:lsdException w:name="Dark List Accent 1 PHPDOCX" w:uiPriority="70" w:semiHidden="0" w:unhideWhenUsed="0"/>
    <w:lsdException w:name="Colorful Shading Accent 1 PHPDOCX" w:uiPriority="71" w:semiHidden="0" w:unhideWhenUsed="0"/>
    <w:lsdException w:name="Colorful List Accent 1 PHPDOCX" w:uiPriority="72" w:semiHidden="0" w:unhideWhenUsed="0"/>
    <w:lsdException w:name="Colorful Grid Accent 1 PHPDOCX" w:uiPriority="73" w:semiHidden="0" w:unhideWhenUsed="0"/>
    <w:lsdException w:name="Light Shading Accent 2 PHPDOCX" w:uiPriority="60" w:semiHidden="0" w:unhideWhenUsed="0"/>
    <w:lsdException w:name="Light List Accent 2 PHPDOCX" w:uiPriority="61" w:semiHidden="0" w:unhideWhenUsed="0"/>
    <w:lsdException w:name="Light Grid Accent 2 PHPDOCX" w:uiPriority="62" w:semiHidden="0" w:unhideWhenUsed="0"/>
    <w:lsdException w:name="Medium Shading 1 Accent 2 PHPDOCX" w:uiPriority="63" w:semiHidden="0" w:unhideWhenUsed="0"/>
    <w:lsdException w:name="Medium Shading 2 Accent 2 PHPDOCX" w:uiPriority="64" w:semiHidden="0" w:unhideWhenUsed="0"/>
    <w:lsdException w:name="Medium List 1 Accent 2 PHPDOCX" w:uiPriority="65" w:semiHidden="0" w:unhideWhenUsed="0"/>
    <w:lsdException w:name="Medium List 2 Accent 2 PHPDOCX" w:uiPriority="66" w:semiHidden="0" w:unhideWhenUsed="0"/>
    <w:lsdException w:name="Medium Grid 1 Accent 2 PHPDOCX" w:uiPriority="67" w:semiHidden="0" w:unhideWhenUsed="0"/>
    <w:lsdException w:name="Medium Grid 2 Accent 2 PHPDOCX" w:uiPriority="68" w:semiHidden="0" w:unhideWhenUsed="0"/>
    <w:lsdException w:name="Medium Grid 3 Accent 2 PHPDOCX" w:uiPriority="69" w:semiHidden="0" w:unhideWhenUsed="0"/>
    <w:lsdException w:name="Dark List Accent 2 PHPDOCX" w:uiPriority="70" w:semiHidden="0" w:unhideWhenUsed="0"/>
    <w:lsdException w:name="Colorful Shading Accent 2 PHPDOCX" w:uiPriority="71" w:semiHidden="0" w:unhideWhenUsed="0"/>
    <w:lsdException w:name="Colorful List Accent 2 PHPDOCX" w:uiPriority="72" w:semiHidden="0" w:unhideWhenUsed="0"/>
    <w:lsdException w:name="Colorful Grid Accent 2 PHPDOCX" w:uiPriority="73" w:semiHidden="0" w:unhideWhenUsed="0"/>
    <w:lsdException w:name="Light Shading Accent 3 PHPDOCX" w:uiPriority="60" w:semiHidden="0" w:unhideWhenUsed="0"/>
    <w:lsdException w:name="Light List Accent 3 PHPDOCX" w:uiPriority="61" w:semiHidden="0" w:unhideWhenUsed="0"/>
    <w:lsdException w:name="Light Grid Accent 3 PHPDOCX" w:uiPriority="62" w:semiHidden="0" w:unhideWhenUsed="0"/>
    <w:lsdException w:name="Medium Shading 1 Accent 3 PHPDOCX" w:uiPriority="63" w:semiHidden="0" w:unhideWhenUsed="0"/>
    <w:lsdException w:name="Medium Shading 2 Accent 3 PHPDOCX" w:uiPriority="64" w:semiHidden="0" w:unhideWhenUsed="0"/>
    <w:lsdException w:name="Medium List 1 Accent 3 PHPDOCX" w:uiPriority="65" w:semiHidden="0" w:unhideWhenUsed="0"/>
    <w:lsdException w:name="Medium List 2 Accent 3 PHPDOCX" w:uiPriority="66" w:semiHidden="0" w:unhideWhenUsed="0"/>
    <w:lsdException w:name="Medium Grid 1 Accent 3 PHPDOCX" w:uiPriority="67" w:semiHidden="0" w:unhideWhenUsed="0"/>
    <w:lsdException w:name="Medium Grid 2 Accent 3 PHPDOCX" w:uiPriority="68" w:semiHidden="0" w:unhideWhenUsed="0"/>
    <w:lsdException w:name="Medium Grid 3 Accent 3 PHPDOCX" w:uiPriority="69" w:semiHidden="0" w:unhideWhenUsed="0"/>
    <w:lsdException w:name="Dark List Accent 3 PHPDOCX" w:uiPriority="70" w:semiHidden="0" w:unhideWhenUsed="0"/>
    <w:lsdException w:name="Colorful Shading Accent 3 PHPDOCX" w:uiPriority="71" w:semiHidden="0" w:unhideWhenUsed="0"/>
    <w:lsdException w:name="Colorful List Accent 3 PHPDOCX" w:uiPriority="72" w:semiHidden="0" w:unhideWhenUsed="0"/>
    <w:lsdException w:name="Colorful Grid Accent 3 PHPDOCX" w:uiPriority="73" w:semiHidden="0" w:unhideWhenUsed="0"/>
    <w:lsdException w:name="Light Shading Accent 4 PHPDOCX" w:uiPriority="60" w:semiHidden="0" w:unhideWhenUsed="0"/>
    <w:lsdException w:name="Light List Accent 4 PHPDOCX" w:uiPriority="61" w:semiHidden="0" w:unhideWhenUsed="0"/>
    <w:lsdException w:name="Light Grid Accent 4 PHPDOCX" w:uiPriority="62" w:semiHidden="0" w:unhideWhenUsed="0"/>
    <w:lsdException w:name="Medium Shading 1 Accent 4 PHPDOCX" w:uiPriority="63" w:semiHidden="0" w:unhideWhenUsed="0"/>
    <w:lsdException w:name="Medium Shading 2 Accent 4 PHPDOCX" w:uiPriority="64" w:semiHidden="0" w:unhideWhenUsed="0"/>
    <w:lsdException w:name="Medium List 1 Accent 4 PHPDOCX" w:uiPriority="65" w:semiHidden="0" w:unhideWhenUsed="0"/>
    <w:lsdException w:name="Medium List 2 Accent 4 PHPDOCX" w:uiPriority="66" w:semiHidden="0" w:unhideWhenUsed="0"/>
    <w:lsdException w:name="Medium Grid 1 Accent 4 PHPDOCX" w:uiPriority="67" w:semiHidden="0" w:unhideWhenUsed="0"/>
    <w:lsdException w:name="Medium Grid 2 Accent 4 PHPDOCX" w:uiPriority="68" w:semiHidden="0" w:unhideWhenUsed="0"/>
    <w:lsdException w:name="Medium Grid 3 Accent 4 PHPDOCX" w:uiPriority="69" w:semiHidden="0" w:unhideWhenUsed="0"/>
    <w:lsdException w:name="Dark List Accent 4 PHPDOCX" w:uiPriority="70" w:semiHidden="0" w:unhideWhenUsed="0"/>
    <w:lsdException w:name="Colorful Shading Accent 4 PHPDOCX" w:uiPriority="71" w:semiHidden="0" w:unhideWhenUsed="0"/>
    <w:lsdException w:name="Colorful List Accent 4 PHPDOCX" w:uiPriority="72" w:semiHidden="0" w:unhideWhenUsed="0"/>
    <w:lsdException w:name="Colorful Grid Accent 4 PHPDOCX" w:uiPriority="73" w:semiHidden="0" w:unhideWhenUsed="0"/>
    <w:lsdException w:name="Light Shading Accent 5 PHPDOCX" w:uiPriority="60" w:semiHidden="0" w:unhideWhenUsed="0"/>
    <w:lsdException w:name="Light List Accent 5 PHPDOCX" w:uiPriority="61" w:semiHidden="0" w:unhideWhenUsed="0"/>
    <w:lsdException w:name="Light Grid Accent 5 PHPDOCX" w:uiPriority="62" w:semiHidden="0" w:unhideWhenUsed="0"/>
    <w:lsdException w:name="Medium Shading 1 Accent 5 PHPDOCX" w:uiPriority="63" w:semiHidden="0" w:unhideWhenUsed="0"/>
    <w:lsdException w:name="Medium Shading 2 Accent 5 PHPDOCX" w:uiPriority="64" w:semiHidden="0" w:unhideWhenUsed="0"/>
    <w:lsdException w:name="Medium List 1 Accent 5 PHPDOCX" w:uiPriority="65" w:semiHidden="0" w:unhideWhenUsed="0"/>
    <w:lsdException w:name="Medium List 2 Accent 5 PHPDOCX" w:uiPriority="66" w:semiHidden="0" w:unhideWhenUsed="0"/>
    <w:lsdException w:name="Medium Grid 1 Accent 5 PHPDOCX" w:uiPriority="67" w:semiHidden="0" w:unhideWhenUsed="0"/>
    <w:lsdException w:name="Medium Grid 2 Accent 5 PHPDOCX" w:uiPriority="68" w:semiHidden="0" w:unhideWhenUsed="0"/>
    <w:lsdException w:name="Medium Grid 3 Accent 5 PHPDOCX" w:uiPriority="69" w:semiHidden="0" w:unhideWhenUsed="0"/>
    <w:lsdException w:name="Dark List Accent 5 PHPDOCX" w:uiPriority="70" w:semiHidden="0" w:unhideWhenUsed="0"/>
    <w:lsdException w:name="Colorful Shading Accent 5 PHPDOCX" w:uiPriority="71" w:semiHidden="0" w:unhideWhenUsed="0"/>
    <w:lsdException w:name="Colorful List Accent 5 PHPDOCX" w:uiPriority="72" w:semiHidden="0" w:unhideWhenUsed="0"/>
    <w:lsdException w:name="Colorful Grid Accent 5 PHPDOCX" w:uiPriority="73" w:semiHidden="0" w:unhideWhenUsed="0"/>
    <w:lsdException w:name="Light Shading Accent 6 PHPDOCX" w:uiPriority="60" w:semiHidden="0" w:unhideWhenUsed="0"/>
    <w:lsdException w:name="Light List Accent 6 PHPDOCX" w:uiPriority="61" w:semiHidden="0" w:unhideWhenUsed="0"/>
    <w:lsdException w:name="Light Grid Accent 6 PHPDOCX" w:uiPriority="62" w:semiHidden="0" w:unhideWhenUsed="0"/>
    <w:lsdException w:name="Medium Shading 1 Accent 6 PHPDOCX" w:uiPriority="63" w:semiHidden="0" w:unhideWhenUsed="0"/>
    <w:lsdException w:name="Medium Shading 2 Accent 6 PHPDOCX" w:uiPriority="64" w:semiHidden="0" w:unhideWhenUsed="0"/>
    <w:lsdException w:name="Medium List 1 Accent 6 PHPDOCX" w:uiPriority="65" w:semiHidden="0" w:unhideWhenUsed="0"/>
    <w:lsdException w:name="Medium List 2 Accent 6 PHPDOCX" w:uiPriority="66" w:semiHidden="0" w:unhideWhenUsed="0"/>
    <w:lsdException w:name="Medium Grid 1 Accent 6 PHPDOCX" w:uiPriority="67" w:semiHidden="0" w:unhideWhenUsed="0"/>
    <w:lsdException w:name="Medium Grid 2 Accent 6 PHPDOCX" w:uiPriority="68" w:semiHidden="0" w:unhideWhenUsed="0"/>
    <w:lsdException w:name="Medium Grid 3 Accent 6 PHPDOCX" w:uiPriority="69" w:semiHidden="0" w:unhideWhenUsed="0"/>
    <w:lsdException w:name="Dark List Accent 6 PHPDOCX" w:uiPriority="70" w:semiHidden="0" w:unhideWhenUsed="0"/>
    <w:lsdException w:name="Colorful Shading Accent 6 PHPDOCX" w:uiPriority="71" w:semiHidden="0" w:unhideWhenUsed="0"/>
    <w:lsdException w:name="Colorful List Accent 6 PHPDOCX" w:uiPriority="72" w:semiHidden="0" w:unhideWhenUsed="0"/>
    <w:lsdException w:name="Colorful Grid Accent 6 PHPDOCX" w:uiPriority="73" w:semiHidden="0" w:unhideWhenUsed="0"/>
    <w:lsdException w:name="Subtle Emphasis PHPDOCX" w:uiPriority="19" w:semiHidden="0" w:unhideWhenUsed="0" w:qFormat="1"/>
    <w:lsdException w:name="Intense Emphasis PHPDOCX" w:uiPriority="21" w:semiHidden="0" w:unhideWhenUsed="0" w:qFormat="1"/>
    <w:lsdException w:name="Subtle Reference PHPDOCX" w:uiPriority="31" w:semiHidden="0" w:unhideWhenUsed="0" w:qFormat="1"/>
    <w:lsdException w:name="Intense Reference PHPDOCX" w:uiPriority="32" w:semiHidden="0" w:unhideWhenUsed="0" w:qFormat="1"/>
    <w:lsdException w:name="Book Title PHPDOCX" w:uiPriority="33" w:semiHidden="0" w:unhideWhenUsed="0" w:qFormat="1"/>
    <w:lsdException w:name="Bibliography PHPDOCX" w:uiPriority="37"/>
    <w:lsdException w:name="TOC Heading PHPDOCX" w:uiPriority="39" w:qFormat="1"/>
  </w:latentStyles>
  <w:style w:type="paragraph" w:styleId="Normal" w:default="1">
    <w:name w:val="Normal"/>
    <w:qFormat/>
    <w:rsid w:val="000f6147"/>
    <w:pPr>
      <w:widowControl/>
      <w:bidi w:val="0"/>
      <w:spacing w:lineRule="auto" w:line="276" w:before="0" w:after="200"/>
      <w:jc w:val="left"/>
    </w:pPr>
    <w:rPr>
      <w:rFonts w:ascii="Arial" w:hAnsi="Arial" w:eastAsia="Arial" w:cs="" w:asciiTheme="minorHAnsi" w:cstheme="minorBidi" w:eastAsiaTheme="minorHAnsi" w:hAnsiTheme="minorHAnsi"/>
      <w:color w:val="auto"/>
      <w:kern w:val="0"/>
      <w:sz w:val="22"/>
      <w:szCs w:val="22"/>
      <w:lang w:val="es-ES" w:eastAsia="es-ES" w:bidi="ar-SA"/>
    </w:rPr>
  </w:style>
  <w:style w:type="character" w:styleId="AnnotationreferencePHPDOCX">
    <w:name w:val="annotation reference PHPDOCX"/>
    <w:basedOn w:val="DefaultParagraphFontPHPDOCX"/>
    <w:uiPriority w:val="99"/>
    <w:semiHidden/>
    <w:unhideWhenUsed/>
    <w:qFormat/>
    <w:rsid w:val="00e139ea"/>
    <w:rPr>
      <w:sz w:val="16"/>
      <w:szCs w:val="16"/>
    </w:rPr>
  </w:style>
  <w:style w:type="character" w:styleId="CommentTextCharPHPDOCX" w:customStyle="1">
    <w:name w:val="Comment Text Char PHPDOCX"/>
    <w:basedOn w:val="DefaultParagraphFontPHPDOCX"/>
    <w:link w:val="CommentTextPHPDOCX"/>
    <w:uiPriority w:val="99"/>
    <w:semiHidden/>
    <w:qFormat/>
    <w:rsid w:val="00e139ea"/>
    <w:rPr>
      <w:sz w:val="20"/>
      <w:szCs w:val="20"/>
    </w:rPr>
  </w:style>
  <w:style w:type="character" w:styleId="CommentSubjectCharPHPDOCX" w:customStyle="1">
    <w:name w:val="Comment Subject Char PHPDOCX"/>
    <w:basedOn w:val="CommentTextCharPHPDOCX"/>
    <w:link w:val="CommentSubjectPHPDOCX"/>
    <w:uiPriority w:val="99"/>
    <w:semiHidden/>
    <w:qFormat/>
    <w:rsid w:val="00e139ea"/>
    <w:rPr>
      <w:b/>
      <w:bCs/>
      <w:sz w:val="20"/>
      <w:szCs w:val="20"/>
    </w:rPr>
  </w:style>
  <w:style w:type="character" w:styleId="BalloonTextCharPHPDOCX" w:customStyle="1">
    <w:name w:val="Balloon Text Char PHPDOCX"/>
    <w:basedOn w:val="DefaultParagraphFontPHPDOCX"/>
    <w:link w:val="BalloonTextPHPDOCX"/>
    <w:uiPriority w:val="99"/>
    <w:semiHidden/>
    <w:qFormat/>
    <w:rsid w:val="00e139ea"/>
    <w:rPr>
      <w:rFonts w:ascii="Tahoma" w:hAnsi="Tahoma" w:cs="Tahoma"/>
      <w:sz w:val="16"/>
      <w:szCs w:val="16"/>
    </w:rPr>
  </w:style>
  <w:style w:type="character" w:styleId="FootnotetextCarPHPDOCX" w:customStyle="1">
    <w:name w:val="footnote text Car PHPDOCX"/>
    <w:basedOn w:val="DefaultParagraphFontPHPDOCX"/>
    <w:link w:val="footnoteTextPHPDOCX"/>
    <w:uiPriority w:val="99"/>
    <w:semiHidden/>
    <w:qFormat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qFormat/>
    <w:rsid w:val="006e0fda"/>
    <w:rPr>
      <w:vertAlign w:val="superscript"/>
    </w:rPr>
  </w:style>
  <w:style w:type="character" w:styleId="EndnotetextCarPHPDOCX" w:customStyle="1">
    <w:name w:val="endnote text Car PHPDOCX"/>
    <w:basedOn w:val="DefaultParagraphFontPHPDOCX"/>
    <w:link w:val="endnoteTextPHPDOCX"/>
    <w:uiPriority w:val="99"/>
    <w:semiHidden/>
    <w:qFormat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qFormat/>
    <w:rsid w:val="006e0fda"/>
    <w:rPr>
      <w:vertAlign w:val="superscript"/>
    </w:rPr>
  </w:style>
  <w:style w:type="character" w:styleId="DefaultParagraphFontPHPDOCX" w:default="1">
    <w:name w:val="Default Paragraph Font PHPDOCX"/>
    <w:uiPriority w:val="1"/>
    <w:semiHidden/>
    <w:unhideWhenUsed/>
    <w:qFormat/>
    <w:rPr/>
  </w:style>
  <w:style w:type="character" w:styleId="Heading1CarPHPDOCX" w:customStyle="1">
    <w:name w:val="Heading 1 Car PHPDOCX"/>
    <w:basedOn w:val="DefaultParagraphFontPHPDOCX"/>
    <w:link w:val="Heading1PHPDOCX"/>
    <w:uiPriority w:val="9"/>
    <w:qFormat/>
    <w:rsid w:val="00df064e"/>
    <w:rPr>
      <w:rFonts w:ascii="Arial" w:hAnsi="Arial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arPHPDOCX" w:customStyle="1">
    <w:name w:val="Heading 2 Car PHPDOCX"/>
    <w:basedOn w:val="DefaultParagraphFontPHPDOCX"/>
    <w:link w:val="Heading2PHPDOCX"/>
    <w:uiPriority w:val="9"/>
    <w:qFormat/>
    <w:rsid w:val="00df064e"/>
    <w:rPr>
      <w:rFonts w:ascii="Arial" w:hAnsi="Arial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arPHPDOCX" w:customStyle="1">
    <w:name w:val="Heading 3 Car PHPDOCX"/>
    <w:basedOn w:val="DefaultParagraphFontPHPDOCX"/>
    <w:link w:val="Heading3PHPDOCX"/>
    <w:uiPriority w:val="9"/>
    <w:qFormat/>
    <w:rsid w:val="00df064e"/>
    <w:rPr>
      <w:rFonts w:ascii="Arial" w:hAnsi="Arial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arPHPDOCX" w:customStyle="1">
    <w:name w:val="Heading 4 Car PHPDOCX"/>
    <w:basedOn w:val="DefaultParagraphFontPHPDOCX"/>
    <w:link w:val="Heading4PHPDOCX"/>
    <w:uiPriority w:val="9"/>
    <w:qFormat/>
    <w:rsid w:val="00df064e"/>
    <w:rPr>
      <w:rFonts w:ascii="Arial" w:hAnsi="Arial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arPHPDOCX" w:customStyle="1">
    <w:name w:val="Heading 5 Car PHPDOCX"/>
    <w:basedOn w:val="DefaultParagraphFontPHPDOCX"/>
    <w:link w:val="Heading5PHPDOCX"/>
    <w:uiPriority w:val="9"/>
    <w:qFormat/>
    <w:rsid w:val="00df064e"/>
    <w:rPr>
      <w:rFonts w:ascii="Arial" w:hAnsi="Arial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arPHPDOCX" w:customStyle="1">
    <w:name w:val="Heading 6 Car PHPDOCX"/>
    <w:basedOn w:val="DefaultParagraphFontPHPDOCX"/>
    <w:link w:val="Heading6PHPDOCX"/>
    <w:uiPriority w:val="9"/>
    <w:qFormat/>
    <w:rsid w:val="00df064e"/>
    <w:rPr>
      <w:rFonts w:ascii="Arial" w:hAnsi="Arial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arPHPDOCX" w:customStyle="1">
    <w:name w:val="Heading 7 Car PHPDOCX"/>
    <w:basedOn w:val="DefaultParagraphFontPHPDOCX"/>
    <w:link w:val="Heading7PHPDOCX"/>
    <w:uiPriority w:val="9"/>
    <w:qFormat/>
    <w:rsid w:val="00df064e"/>
    <w:rPr>
      <w:rFonts w:ascii="Arial" w:hAnsi="Arial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TitleCarPHPDOCX" w:customStyle="1">
    <w:name w:val="Title Car PHPDOCX"/>
    <w:basedOn w:val="DefaultParagraphFontPHPDOCX"/>
    <w:link w:val="TitlePHPDOCX"/>
    <w:uiPriority w:val="10"/>
    <w:qFormat/>
    <w:rsid w:val="00df064e"/>
    <w:rPr>
      <w:rFonts w:ascii="Arial" w:hAnsi="Arial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arPHPDOCX" w:customStyle="1">
    <w:name w:val="Subtitle Car PHPDOCX"/>
    <w:basedOn w:val="DefaultParagraphFontPHPDOCX"/>
    <w:link w:val="SubtitlePHPDOCX"/>
    <w:uiPriority w:val="11"/>
    <w:qFormat/>
    <w:rsid w:val="00df064e"/>
    <w:rPr>
      <w:rFonts w:ascii="Arial" w:hAnsi="Arial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PHPDOCX">
    <w:name w:val="Strong PHPDOCX"/>
    <w:basedOn w:val="DefaultParagraphFontPHPDOCX"/>
    <w:uiPriority w:val="22"/>
    <w:qFormat/>
    <w:rsid w:val="00df064e"/>
    <w:rPr>
      <w:b/>
      <w:bCs/>
    </w:rPr>
  </w:style>
  <w:style w:type="character" w:styleId="QuoteCarPHPDOCX" w:customStyle="1">
    <w:name w:val="Quote Car PHPDOCX"/>
    <w:basedOn w:val="DefaultParagraphFontPHPDOCX"/>
    <w:link w:val="QuotePHPDOCX"/>
    <w:uiPriority w:val="29"/>
    <w:qFormat/>
    <w:rsid w:val="00df064e"/>
    <w:rPr>
      <w:i/>
      <w:iCs/>
      <w:color w:val="000000" w:themeColor="text1"/>
    </w:rPr>
  </w:style>
  <w:style w:type="character" w:styleId="IntenseQuoteCarPHPDOCX" w:customStyle="1">
    <w:name w:val="Intense Quote Car PHPDOCX"/>
    <w:basedOn w:val="DefaultParagraphFontPHPDOCX"/>
    <w:link w:val="IntenseQuotePHPDOCX"/>
    <w:uiPriority w:val="30"/>
    <w:qFormat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character" w:styleId="Heading8CarPHPDOCX" w:customStyle="1">
    <w:name w:val="Heading 8 Car PHPDOCX"/>
    <w:basedOn w:val="DefaultParagraphFontPHPDOCX"/>
    <w:link w:val="Heading8PHPDOCX"/>
    <w:uiPriority w:val="9"/>
    <w:semiHidden/>
    <w:qFormat/>
    <w:rsid w:val="00df064e"/>
    <w:rPr>
      <w:rFonts w:ascii="Arial" w:hAnsi="Arial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arPHPDOCX" w:customStyle="1">
    <w:name w:val="Heading 9 Car PHPDOCX"/>
    <w:basedOn w:val="DefaultParagraphFontPHPDOCX"/>
    <w:link w:val="Heading9PHPDOCX"/>
    <w:uiPriority w:val="9"/>
    <w:semiHidden/>
    <w:qFormat/>
    <w:rsid w:val="00df064e"/>
    <w:rPr>
      <w:rFonts w:ascii="Arial" w:hAnsi="Arial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 w:val="true"/>
      <w:keepLines/>
      <w:spacing w:before="480" w:after="0"/>
      <w:outlineLvl w:val="0"/>
    </w:pPr>
    <w:rPr>
      <w:rFonts w:ascii="Arial" w:hAnsi="Arial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 w:val="true"/>
      <w:keepLines/>
      <w:spacing w:before="200" w:after="0"/>
      <w:outlineLvl w:val="1"/>
    </w:pPr>
    <w:rPr>
      <w:rFonts w:ascii="Arial" w:hAnsi="Arial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 w:val="true"/>
      <w:keepLines/>
      <w:spacing w:before="200" w:after="0"/>
      <w:outlineLvl w:val="2"/>
    </w:pPr>
    <w:rPr>
      <w:rFonts w:ascii="Arial" w:hAnsi="Arial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 w:val="true"/>
      <w:keepLines/>
      <w:spacing w:before="200" w:after="0"/>
      <w:outlineLvl w:val="3"/>
    </w:pPr>
    <w:rPr>
      <w:rFonts w:ascii="Arial" w:hAnsi="Arial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 w:val="true"/>
      <w:keepLines/>
      <w:spacing w:before="200" w:after="0"/>
      <w:outlineLvl w:val="4"/>
    </w:pPr>
    <w:rPr>
      <w:rFonts w:ascii="Arial" w:hAnsi="Arial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 w:val="true"/>
      <w:keepLines/>
      <w:spacing w:before="200" w:after="0"/>
      <w:outlineLvl w:val="5"/>
    </w:pPr>
    <w:rPr>
      <w:rFonts w:ascii="Arial" w:hAnsi="Arial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 w:val="true"/>
      <w:keepLines/>
      <w:spacing w:before="200" w:after="0"/>
      <w:outlineLvl w:val="6"/>
    </w:pPr>
    <w:rPr>
      <w:rFonts w:ascii="Arial" w:hAnsi="Arial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 w:val="true"/>
      <w:keepLines/>
      <w:spacing w:before="200" w:after="0"/>
      <w:outlineLvl w:val="7"/>
    </w:pPr>
    <w:rPr>
      <w:rFonts w:ascii="Arial" w:hAnsi="Arial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 w:val="true"/>
      <w:keepLines/>
      <w:spacing w:before="200" w:after="0"/>
      <w:outlineLvl w:val="8"/>
    </w:pPr>
    <w:rPr>
      <w:rFonts w:ascii="Arial" w:hAnsi="Arial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AnnotationtextPHPDOCX">
    <w:name w:val="annotation text PHPDOCX"/>
    <w:basedOn w:val="Normal"/>
    <w:link w:val="CommentTextCharPHPDOCX"/>
    <w:uiPriority w:val="99"/>
    <w:semiHidden/>
    <w:unhideWhenUsed/>
    <w:qFormat/>
    <w:rsid w:val="00e139ea"/>
    <w:pPr>
      <w:spacing w:lineRule="auto" w:line="240"/>
    </w:pPr>
    <w:rPr>
      <w:sz w:val="20"/>
      <w:szCs w:val="20"/>
    </w:rPr>
  </w:style>
  <w:style w:type="paragraph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qFormat/>
    <w:rsid w:val="00e139ea"/>
    <w:pPr/>
    <w:rPr>
      <w:b/>
      <w:bCs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qFormat/>
    <w:rsid w:val="00e139e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qFormat/>
    <w:rsid w:val="006e0fda"/>
    <w:pPr>
      <w:spacing w:lineRule="auto" w:line="240" w:before="0" w:after="0"/>
    </w:pPr>
    <w:rPr>
      <w:sz w:val="20"/>
      <w:szCs w:val="20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qFormat/>
    <w:rsid w:val="006e0fda"/>
    <w:pPr>
      <w:spacing w:lineRule="auto" w:line="240" w:before="0" w:after="0"/>
    </w:pPr>
    <w:rPr>
      <w:sz w:val="20"/>
      <w:szCs w:val="20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/>
      </w:pBdr>
      <w:spacing w:lineRule="auto" w:line="240" w:before="0" w:after="300"/>
      <w:contextualSpacing/>
    </w:pPr>
    <w:rPr>
      <w:rFonts w:ascii="Arial" w:hAnsi="Arial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/>
    <w:rPr>
      <w:rFonts w:ascii="Arial" w:hAnsi="Arial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pPr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ListParagraphPHPDOCX">
    <w:name w:val="List Paragraph PHPDOCX"/>
    <w:basedOn w:val="Normal"/>
    <w:uiPriority w:val="34"/>
    <w:qFormat/>
    <w:rsid w:val="00df064e"/>
    <w:pPr>
      <w:spacing w:before="0" w:after="200"/>
      <w:ind w:left="720" w:hanging="0"/>
      <w:contextualSpacing/>
    </w:pPr>
    <w:rPr/>
  </w:style>
  <w:style w:type="paragraph" w:styleId="NoSpacingPHPDOCX">
    <w:name w:val="No Spacing PHPDOCX"/>
    <w:uiPriority w:val="1"/>
    <w:qFormat/>
    <w:rsid w:val="00df064e"/>
    <w:pPr>
      <w:widowControl/>
      <w:bidi w:val="0"/>
      <w:spacing w:lineRule="auto" w:line="240" w:before="0" w:after="0"/>
      <w:jc w:val="left"/>
    </w:pPr>
    <w:rPr>
      <w:rFonts w:ascii="Arial" w:hAnsi="Arial" w:eastAsia="Arial" w:cs="" w:asciiTheme="minorHAnsi" w:cstheme="minorBidi" w:eastAsiaTheme="minorHAnsi" w:hAnsiTheme="minorHAnsi"/>
      <w:color w:val="auto"/>
      <w:kern w:val="0"/>
      <w:sz w:val="22"/>
      <w:szCs w:val="22"/>
      <w:lang w:val="es-ES" w:eastAsia="es-ES" w:bidi="ar-SA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Cabeceraypie"/>
    <w:pPr/>
    <w:rPr/>
  </w:style>
  <w:style w:type="paragraph" w:styleId="Cabecera">
    <w:name w:val="Header"/>
    <w:basedOn w:val="Cabeceraypie"/>
    <w:pPr/>
    <w:rPr/>
  </w:style>
  <w:style w:type="numbering" w:styleId="NoListPHPDOCX" w:default="1">
    <w:name w:val="No List PHPDOCX"/>
    <w:uiPriority w:val="99"/>
    <w:semiHidden/>
    <w:unhideWhenUsed/>
    <w:qFormat/>
  </w:style>
  <w:style w:type="table" w:default="1" w:styleId="NormalTablePHPDOCX">
    <w:name w:val="Normal Table PHPDOCX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http://editex.webdemo.es/newdocument/newdocument-5d3da560acd30/bookid_ebase64_5d3da5989df87.png" TargetMode="External"/><Relationship Id="rId3" Type="http://schemas.openxmlformats.org/officeDocument/2006/relationships/image" Target="http://editex.webdemo.es/newdocument/newdocument-5d3da560acd30/bookid_ebase64_5d3da5993b06c.png" TargetMode="External"/><Relationship Id="rId4" Type="http://schemas.openxmlformats.org/officeDocument/2006/relationships/image" Target="http://editex.webdemo.es/newdocument/newdocument-5d3da560acd30/bookid_ebase64_5d3da5999835e.png" TargetMode="External"/><Relationship Id="rId5" Type="http://schemas.openxmlformats.org/officeDocument/2006/relationships/image" Target="http://editex.webdemo.es/newdocument/newdocument-5d3da560acd30/bookid_ebase64_5d3da59c52258.png" TargetMode="External"/><Relationship Id="rId6" Type="http://schemas.openxmlformats.org/officeDocument/2006/relationships/image" Target="http://editex.webdemo.es/newdocument/newdocument-5d3da560acd30/bookid_ebase64_5d3da59ae134e.png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LibreOffice/7.1.5.2$Linux_X86_64 LibreOffice_project/10$Build-2</Application>
  <AppVersion>15.0000</AppVersion>
  <Pages>6</Pages>
  <Words>1234</Words>
  <Characters>5948</Characters>
  <CharactersWithSpaces>7298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2012-01-10T09:29:00Z</dcterms:created>
  <dc:creator/>
  <dc:description>Generated by PHPDocX trial version</dc:description>
  <dc:language>es-ES</dc:language>
  <cp:lastModifiedBy/>
  <dcterms:modified xsi:type="dcterms:W3CDTF">2021-11-30T19:20:45Z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